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770" w:rsidRDefault="00667770" w:rsidP="00667770">
      <w:pPr>
        <w:snapToGrid w:val="0"/>
        <w:spacing w:line="360" w:lineRule="auto"/>
        <w:jc w:val="left"/>
        <w:rPr>
          <w:rFonts w:ascii="楷体_GB2312" w:eastAsia="楷体_GB2312"/>
          <w:b/>
          <w:bCs/>
          <w:sz w:val="28"/>
          <w:szCs w:val="28"/>
        </w:rPr>
      </w:pPr>
      <w:r>
        <w:rPr>
          <w:rFonts w:ascii="楷体_GB2312" w:eastAsia="楷体_GB2312" w:cs="楷体_GB2312" w:hint="eastAsia"/>
          <w:b/>
          <w:bCs/>
          <w:sz w:val="28"/>
          <w:szCs w:val="28"/>
        </w:rPr>
        <w:t>状态：受控</w:t>
      </w:r>
    </w:p>
    <w:p w:rsidR="00667770" w:rsidRDefault="00667770" w:rsidP="00667770">
      <w:pPr>
        <w:snapToGrid w:val="0"/>
        <w:spacing w:line="360" w:lineRule="auto"/>
        <w:jc w:val="left"/>
        <w:rPr>
          <w:rFonts w:ascii="楷体_GB2312" w:eastAsia="楷体_GB2312"/>
          <w:b/>
          <w:bCs/>
          <w:sz w:val="28"/>
          <w:szCs w:val="28"/>
        </w:rPr>
      </w:pPr>
      <w:r>
        <w:rPr>
          <w:rFonts w:ascii="楷体_GB2312" w:eastAsia="楷体_GB2312" w:cs="楷体_GB2312" w:hint="eastAsia"/>
          <w:b/>
          <w:bCs/>
          <w:sz w:val="28"/>
          <w:szCs w:val="28"/>
        </w:rPr>
        <w:t>密级：公司内部</w:t>
      </w:r>
    </w:p>
    <w:p w:rsidR="00667770" w:rsidRDefault="00667770" w:rsidP="00667770">
      <w:pPr>
        <w:snapToGrid w:val="0"/>
        <w:spacing w:line="360" w:lineRule="auto"/>
        <w:jc w:val="left"/>
        <w:rPr>
          <w:rFonts w:ascii="楷体_GB2312" w:eastAsia="楷体_GB2312"/>
          <w:sz w:val="28"/>
          <w:szCs w:val="28"/>
        </w:rPr>
      </w:pPr>
    </w:p>
    <w:p w:rsidR="00667770" w:rsidRDefault="00667770" w:rsidP="00667770">
      <w:pPr>
        <w:snapToGrid w:val="0"/>
        <w:spacing w:line="360" w:lineRule="auto"/>
        <w:jc w:val="left"/>
        <w:rPr>
          <w:rFonts w:ascii="楷体_GB2312" w:eastAsia="楷体_GB2312"/>
          <w:sz w:val="28"/>
          <w:szCs w:val="28"/>
        </w:rPr>
      </w:pPr>
    </w:p>
    <w:p w:rsidR="00667770" w:rsidRDefault="00667770" w:rsidP="00667770">
      <w:pPr>
        <w:snapToGrid w:val="0"/>
        <w:spacing w:line="360" w:lineRule="auto"/>
        <w:jc w:val="left"/>
        <w:rPr>
          <w:rFonts w:ascii="楷体_GB2312" w:eastAsia="楷体_GB2312"/>
          <w:sz w:val="28"/>
          <w:szCs w:val="28"/>
        </w:rPr>
      </w:pPr>
    </w:p>
    <w:p w:rsidR="00667770" w:rsidRDefault="00667770" w:rsidP="00667770">
      <w:pPr>
        <w:snapToGrid w:val="0"/>
        <w:spacing w:line="360" w:lineRule="auto"/>
        <w:jc w:val="left"/>
        <w:rPr>
          <w:rFonts w:ascii="楷体_GB2312" w:eastAsia="楷体_GB2312"/>
          <w:sz w:val="28"/>
          <w:szCs w:val="28"/>
        </w:rPr>
      </w:pPr>
    </w:p>
    <w:p w:rsidR="00667770" w:rsidRDefault="00667770" w:rsidP="00667770">
      <w:pPr>
        <w:snapToGrid w:val="0"/>
        <w:spacing w:line="360" w:lineRule="auto"/>
        <w:jc w:val="left"/>
        <w:rPr>
          <w:rFonts w:ascii="楷体_GB2312" w:eastAsia="楷体_GB2312"/>
          <w:sz w:val="28"/>
          <w:szCs w:val="28"/>
        </w:rPr>
      </w:pPr>
    </w:p>
    <w:p w:rsidR="00667770" w:rsidRPr="000B72CB" w:rsidRDefault="00363DAC" w:rsidP="00667770">
      <w:pPr>
        <w:pStyle w:val="1"/>
        <w:numPr>
          <w:ilvl w:val="0"/>
          <w:numId w:val="0"/>
        </w:numPr>
        <w:jc w:val="center"/>
        <w:rPr>
          <w:sz w:val="36"/>
          <w:szCs w:val="36"/>
        </w:rPr>
      </w:pPr>
      <w:bookmarkStart w:id="0" w:name="_行文规范"/>
      <w:bookmarkStart w:id="1" w:name="_Toc386188355"/>
      <w:bookmarkStart w:id="2" w:name="_Toc469666505"/>
      <w:bookmarkEnd w:id="0"/>
      <w:r>
        <w:rPr>
          <w:rFonts w:cs="宋体" w:hint="eastAsia"/>
          <w:sz w:val="36"/>
          <w:szCs w:val="36"/>
        </w:rPr>
        <w:t>XX</w:t>
      </w:r>
      <w:r>
        <w:rPr>
          <w:rFonts w:cs="宋体" w:hint="eastAsia"/>
          <w:sz w:val="36"/>
          <w:szCs w:val="36"/>
        </w:rPr>
        <w:t>系统</w:t>
      </w:r>
      <w:r w:rsidR="00667770" w:rsidRPr="000B72CB">
        <w:rPr>
          <w:rFonts w:cs="宋体" w:hint="eastAsia"/>
          <w:sz w:val="36"/>
          <w:szCs w:val="36"/>
        </w:rPr>
        <w:t>-</w:t>
      </w:r>
      <w:r w:rsidR="00667770" w:rsidRPr="000B72CB">
        <w:rPr>
          <w:rFonts w:cs="宋体" w:hint="eastAsia"/>
          <w:sz w:val="36"/>
          <w:szCs w:val="36"/>
        </w:rPr>
        <w:t>测试报告</w:t>
      </w:r>
      <w:bookmarkEnd w:id="1"/>
      <w:bookmarkEnd w:id="2"/>
    </w:p>
    <w:p w:rsidR="00667770" w:rsidRDefault="00667770" w:rsidP="00667770"/>
    <w:p w:rsidR="00667770" w:rsidRDefault="00667770" w:rsidP="00667770"/>
    <w:p w:rsidR="00667770" w:rsidRDefault="00667770" w:rsidP="00667770"/>
    <w:p w:rsidR="00667770" w:rsidRDefault="00667770" w:rsidP="00667770"/>
    <w:p w:rsidR="00667770" w:rsidRDefault="00667770" w:rsidP="00667770"/>
    <w:p w:rsidR="00667770" w:rsidRDefault="00667770" w:rsidP="00667770"/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2902"/>
        <w:gridCol w:w="1529"/>
        <w:gridCol w:w="2251"/>
      </w:tblGrid>
      <w:tr w:rsidR="00667770" w:rsidTr="00817C65">
        <w:trPr>
          <w:trHeight w:val="592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spacing w:before="120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</w:rPr>
              <w:t>文档编号</w:t>
            </w:r>
          </w:p>
        </w:tc>
        <w:tc>
          <w:tcPr>
            <w:tcW w:w="6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widowControl/>
              <w:jc w:val="left"/>
              <w:rPr>
                <w:rFonts w:ascii="宋体"/>
                <w:kern w:val="0"/>
                <w:sz w:val="24"/>
              </w:rPr>
            </w:pPr>
          </w:p>
        </w:tc>
      </w:tr>
      <w:tr w:rsidR="00667770" w:rsidTr="00817C65">
        <w:trPr>
          <w:trHeight w:val="604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spacing w:before="120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</w:rPr>
              <w:t>编写/修订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363DAC" w:rsidP="00817C65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XX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spacing w:before="120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</w:rPr>
              <w:t>编写日期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spacing w:before="1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2016-12-08</w:t>
            </w:r>
          </w:p>
        </w:tc>
      </w:tr>
      <w:tr w:rsidR="00667770" w:rsidTr="00817C65">
        <w:trPr>
          <w:trHeight w:val="632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spacing w:before="120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</w:rPr>
              <w:t>内容审核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rPr>
                <w:rFonts w:ascii="宋体"/>
                <w:szCs w:val="21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spacing w:before="120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</w:rPr>
              <w:t>审核日期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spacing w:before="120"/>
              <w:rPr>
                <w:rFonts w:ascii="宋体"/>
                <w:szCs w:val="21"/>
              </w:rPr>
            </w:pPr>
          </w:p>
        </w:tc>
      </w:tr>
      <w:tr w:rsidR="00667770" w:rsidTr="00817C65">
        <w:trPr>
          <w:trHeight w:val="632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spacing w:before="120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</w:rPr>
              <w:t>规范审核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rPr>
                <w:rFonts w:ascii="宋体"/>
                <w:szCs w:val="21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spacing w:before="120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</w:rPr>
              <w:t>审核日期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spacing w:before="120"/>
              <w:rPr>
                <w:rFonts w:ascii="宋体"/>
                <w:szCs w:val="21"/>
              </w:rPr>
            </w:pPr>
          </w:p>
        </w:tc>
      </w:tr>
      <w:tr w:rsidR="00667770" w:rsidTr="00817C65">
        <w:trPr>
          <w:trHeight w:val="632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spacing w:before="120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</w:rPr>
              <w:t>批准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rPr>
                <w:rFonts w:ascii="宋体"/>
                <w:szCs w:val="21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spacing w:before="120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</w:rPr>
              <w:t>批准日期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spacing w:before="120"/>
              <w:rPr>
                <w:rFonts w:ascii="宋体"/>
                <w:szCs w:val="21"/>
              </w:rPr>
            </w:pPr>
          </w:p>
        </w:tc>
      </w:tr>
    </w:tbl>
    <w:p w:rsidR="00667770" w:rsidRDefault="00667770" w:rsidP="00667770">
      <w:pPr>
        <w:rPr>
          <w:b/>
          <w:bCs/>
          <w:szCs w:val="21"/>
        </w:rPr>
      </w:pPr>
    </w:p>
    <w:p w:rsidR="00667770" w:rsidRDefault="00667770" w:rsidP="00667770">
      <w:pPr>
        <w:rPr>
          <w:b/>
          <w:bCs/>
        </w:rPr>
      </w:pPr>
    </w:p>
    <w:p w:rsidR="00667770" w:rsidRDefault="00667770" w:rsidP="00667770">
      <w:pPr>
        <w:widowControl/>
        <w:spacing w:beforeLines="50" w:before="156" w:afterLines="50" w:after="156" w:line="360" w:lineRule="auto"/>
        <w:jc w:val="center"/>
        <w:rPr>
          <w:kern w:val="0"/>
        </w:rPr>
      </w:pPr>
    </w:p>
    <w:p w:rsidR="00667770" w:rsidRDefault="00363DAC" w:rsidP="00667770">
      <w:pPr>
        <w:widowControl/>
        <w:spacing w:beforeLines="50" w:before="156" w:afterLines="50" w:after="156" w:line="360" w:lineRule="auto"/>
        <w:jc w:val="center"/>
        <w:rPr>
          <w:rFonts w:cs="宋体"/>
          <w:kern w:val="0"/>
        </w:rPr>
      </w:pPr>
      <w:r>
        <w:rPr>
          <w:rFonts w:cs="宋体" w:hint="eastAsia"/>
          <w:kern w:val="0"/>
        </w:rPr>
        <w:t>XX</w:t>
      </w:r>
      <w:r w:rsidR="00667770">
        <w:rPr>
          <w:rFonts w:cs="宋体" w:hint="eastAsia"/>
          <w:kern w:val="0"/>
        </w:rPr>
        <w:t>公司编制</w:t>
      </w:r>
    </w:p>
    <w:p w:rsidR="00667770" w:rsidRDefault="00667770" w:rsidP="00667770"/>
    <w:p w:rsidR="00667770" w:rsidRDefault="00667770" w:rsidP="00667770"/>
    <w:p w:rsidR="00667770" w:rsidRDefault="00667770" w:rsidP="00667770">
      <w:pPr>
        <w:pStyle w:val="2"/>
        <w:rPr>
          <w:kern w:val="0"/>
        </w:rPr>
      </w:pPr>
      <w:bookmarkStart w:id="3" w:name="_Toc386188356"/>
      <w:bookmarkStart w:id="4" w:name="_Toc469666506"/>
      <w:r>
        <w:rPr>
          <w:rFonts w:cs="黑体" w:hint="eastAsia"/>
        </w:rPr>
        <w:lastRenderedPageBreak/>
        <w:t>修订状况</w:t>
      </w:r>
      <w:bookmarkEnd w:id="3"/>
      <w:bookmarkEnd w:id="4"/>
    </w:p>
    <w:tbl>
      <w:tblPr>
        <w:tblW w:w="525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04"/>
        <w:gridCol w:w="2903"/>
        <w:gridCol w:w="1116"/>
        <w:gridCol w:w="1400"/>
        <w:gridCol w:w="1051"/>
        <w:gridCol w:w="1043"/>
      </w:tblGrid>
      <w:tr w:rsidR="00667770" w:rsidTr="00817C65">
        <w:trPr>
          <w:jc w:val="center"/>
        </w:trPr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</w:rPr>
              <w:t>修订</w:t>
            </w:r>
          </w:p>
          <w:p w:rsidR="00667770" w:rsidRDefault="00667770" w:rsidP="00817C65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</w:rPr>
              <w:t>章节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</w:rPr>
              <w:t>修订内容简述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</w:rPr>
              <w:t>修订人员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</w:rPr>
              <w:t>修订日期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</w:rPr>
              <w:t>修订后</w:t>
            </w:r>
          </w:p>
          <w:p w:rsidR="00667770" w:rsidRDefault="00667770" w:rsidP="00817C65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</w:rPr>
              <w:t>版本号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cs="宋体" w:hint="eastAsia"/>
                <w:b/>
                <w:bCs/>
              </w:rPr>
              <w:t>批准人</w:t>
            </w:r>
          </w:p>
        </w:tc>
      </w:tr>
      <w:tr w:rsidR="00667770" w:rsidTr="00817C65">
        <w:trPr>
          <w:trHeight w:val="626"/>
          <w:jc w:val="center"/>
        </w:trPr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</w:rPr>
              <w:t>全部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363DA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</w:rPr>
              <w:t>增加</w:t>
            </w:r>
            <w:r w:rsidR="00363DAC">
              <w:rPr>
                <w:rFonts w:ascii="宋体" w:hAnsi="宋体" w:cs="宋体" w:hint="eastAsia"/>
              </w:rPr>
              <w:t>XX系统</w:t>
            </w:r>
            <w:r w:rsidRPr="00334E1F">
              <w:rPr>
                <w:rFonts w:ascii="宋体" w:hAnsi="宋体" w:cs="宋体" w:hint="eastAsia"/>
              </w:rPr>
              <w:t>-</w:t>
            </w:r>
            <w:r>
              <w:rPr>
                <w:rFonts w:ascii="宋体" w:hAnsi="宋体" w:cs="宋体" w:hint="eastAsia"/>
              </w:rPr>
              <w:t>测试</w:t>
            </w:r>
            <w:r w:rsidRPr="00334E1F">
              <w:rPr>
                <w:rFonts w:ascii="宋体" w:hAnsi="宋体" w:cs="宋体" w:hint="eastAsia"/>
              </w:rPr>
              <w:t>报告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363DAC" w:rsidP="00817C65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XX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cs="宋体"/>
              </w:rPr>
              <w:t>2016-12-08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</w:tr>
      <w:tr w:rsidR="00667770" w:rsidTr="00817C65">
        <w:trPr>
          <w:trHeight w:val="626"/>
          <w:jc w:val="center"/>
        </w:trPr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</w:tr>
      <w:tr w:rsidR="00667770" w:rsidTr="00817C65">
        <w:trPr>
          <w:trHeight w:val="626"/>
          <w:jc w:val="center"/>
        </w:trPr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left"/>
              <w:rPr>
                <w:rFonts w:ascii="宋体"/>
                <w:szCs w:val="21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rFonts w:ascii="宋体"/>
                <w:szCs w:val="21"/>
              </w:rPr>
            </w:pPr>
          </w:p>
        </w:tc>
      </w:tr>
      <w:tr w:rsidR="00667770" w:rsidTr="00817C65">
        <w:trPr>
          <w:trHeight w:val="626"/>
          <w:jc w:val="center"/>
        </w:trPr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left"/>
              <w:rPr>
                <w:rFonts w:ascii="宋体"/>
                <w:szCs w:val="21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rFonts w:ascii="宋体"/>
                <w:szCs w:val="21"/>
              </w:rPr>
            </w:pPr>
          </w:p>
        </w:tc>
      </w:tr>
      <w:tr w:rsidR="00667770" w:rsidTr="00817C65">
        <w:trPr>
          <w:trHeight w:val="626"/>
          <w:jc w:val="center"/>
        </w:trPr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left"/>
              <w:rPr>
                <w:szCs w:val="21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</w:tr>
      <w:tr w:rsidR="00667770" w:rsidTr="00817C65">
        <w:trPr>
          <w:trHeight w:val="626"/>
          <w:jc w:val="center"/>
        </w:trPr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left"/>
              <w:rPr>
                <w:szCs w:val="21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</w:tr>
      <w:tr w:rsidR="00667770" w:rsidTr="00817C65">
        <w:trPr>
          <w:trHeight w:val="626"/>
          <w:jc w:val="center"/>
        </w:trPr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left"/>
              <w:rPr>
                <w:szCs w:val="21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</w:tr>
      <w:tr w:rsidR="00667770" w:rsidTr="00817C65">
        <w:trPr>
          <w:trHeight w:val="626"/>
          <w:jc w:val="center"/>
        </w:trPr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left"/>
              <w:rPr>
                <w:szCs w:val="21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</w:tr>
      <w:tr w:rsidR="00667770" w:rsidTr="00817C65">
        <w:trPr>
          <w:trHeight w:val="626"/>
          <w:jc w:val="center"/>
        </w:trPr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left"/>
              <w:rPr>
                <w:szCs w:val="21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</w:tr>
      <w:tr w:rsidR="00667770" w:rsidTr="00817C65">
        <w:trPr>
          <w:trHeight w:val="626"/>
          <w:jc w:val="center"/>
        </w:trPr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left"/>
              <w:rPr>
                <w:szCs w:val="21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</w:tr>
      <w:tr w:rsidR="00667770" w:rsidTr="00817C65">
        <w:trPr>
          <w:trHeight w:val="626"/>
          <w:jc w:val="center"/>
        </w:trPr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left"/>
              <w:rPr>
                <w:szCs w:val="21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</w:tr>
      <w:tr w:rsidR="00667770" w:rsidTr="00817C65">
        <w:trPr>
          <w:trHeight w:val="626"/>
          <w:jc w:val="center"/>
        </w:trPr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left"/>
              <w:rPr>
                <w:szCs w:val="21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</w:tr>
      <w:tr w:rsidR="00667770" w:rsidTr="00817C65">
        <w:trPr>
          <w:trHeight w:val="626"/>
          <w:jc w:val="center"/>
        </w:trPr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left"/>
              <w:rPr>
                <w:szCs w:val="21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770" w:rsidRDefault="00667770" w:rsidP="00817C65">
            <w:pPr>
              <w:jc w:val="center"/>
              <w:rPr>
                <w:szCs w:val="21"/>
              </w:rPr>
            </w:pPr>
          </w:p>
        </w:tc>
      </w:tr>
    </w:tbl>
    <w:p w:rsidR="00667770" w:rsidRDefault="00667770" w:rsidP="00667770">
      <w:pPr>
        <w:rPr>
          <w:szCs w:val="21"/>
        </w:rPr>
      </w:pPr>
    </w:p>
    <w:p w:rsidR="00667770" w:rsidRDefault="00667770" w:rsidP="00667770">
      <w:pPr>
        <w:widowControl/>
        <w:spacing w:beforeLines="50" w:before="156" w:afterLines="50" w:after="156" w:line="300" w:lineRule="auto"/>
        <w:jc w:val="left"/>
        <w:rPr>
          <w:kern w:val="0"/>
        </w:rPr>
      </w:pPr>
    </w:p>
    <w:p w:rsidR="00667770" w:rsidRDefault="00667770" w:rsidP="00667770">
      <w:pPr>
        <w:pStyle w:val="2"/>
        <w:rPr>
          <w:kern w:val="0"/>
        </w:rPr>
      </w:pPr>
      <w:bookmarkStart w:id="5" w:name="_更新规则"/>
      <w:bookmarkStart w:id="6" w:name="_Toc386188357"/>
      <w:bookmarkStart w:id="7" w:name="_Toc469666507"/>
      <w:bookmarkEnd w:id="5"/>
      <w:r>
        <w:rPr>
          <w:rFonts w:cs="黑体" w:hint="eastAsia"/>
        </w:rPr>
        <w:t>更新规则</w:t>
      </w:r>
      <w:bookmarkEnd w:id="6"/>
      <w:bookmarkEnd w:id="7"/>
    </w:p>
    <w:p w:rsidR="00667770" w:rsidRDefault="00667770" w:rsidP="00667770">
      <w:pPr>
        <w:numPr>
          <w:ilvl w:val="0"/>
          <w:numId w:val="2"/>
        </w:numPr>
        <w:spacing w:beforeLines="50" w:before="156" w:afterLines="50" w:after="156" w:line="360" w:lineRule="auto"/>
      </w:pPr>
      <w:r>
        <w:rPr>
          <w:rFonts w:cs="宋体" w:hint="eastAsia"/>
        </w:rPr>
        <w:t>章节内容发生变化时即需更新</w:t>
      </w:r>
    </w:p>
    <w:p w:rsidR="00667770" w:rsidRDefault="00667770" w:rsidP="00667770">
      <w:pPr>
        <w:numPr>
          <w:ilvl w:val="0"/>
          <w:numId w:val="2"/>
        </w:numPr>
        <w:spacing w:beforeLines="50" w:before="156" w:afterLines="50" w:after="156" w:line="360" w:lineRule="auto"/>
      </w:pPr>
      <w:r>
        <w:rPr>
          <w:rFonts w:cs="宋体" w:hint="eastAsia"/>
        </w:rPr>
        <w:t>因格式调整即需更新</w:t>
      </w:r>
      <w:bookmarkStart w:id="8" w:name="_目的"/>
      <w:bookmarkEnd w:id="8"/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521658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7770" w:rsidRDefault="00667770" w:rsidP="00667770">
          <w:pPr>
            <w:pStyle w:val="TOC"/>
            <w:jc w:val="center"/>
            <w:rPr>
              <w:color w:val="auto"/>
              <w:lang w:val="zh-CN"/>
            </w:rPr>
          </w:pPr>
          <w:r w:rsidRPr="00A53F47">
            <w:rPr>
              <w:color w:val="auto"/>
              <w:lang w:val="zh-CN"/>
            </w:rPr>
            <w:t>目录</w:t>
          </w:r>
        </w:p>
        <w:p w:rsidR="00667770" w:rsidRPr="00943DEE" w:rsidRDefault="00667770" w:rsidP="00667770">
          <w:pPr>
            <w:rPr>
              <w:lang w:val="zh-CN"/>
            </w:rPr>
          </w:pPr>
        </w:p>
        <w:p w:rsidR="00667770" w:rsidRDefault="00667770" w:rsidP="0066777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666505" w:history="1">
            <w:r w:rsidR="00363DAC">
              <w:rPr>
                <w:rStyle w:val="a3"/>
                <w:rFonts w:cs="宋体" w:hint="eastAsia"/>
                <w:noProof/>
              </w:rPr>
              <w:t>XX</w:t>
            </w:r>
            <w:r w:rsidRPr="00BB0FA7">
              <w:rPr>
                <w:rStyle w:val="a3"/>
                <w:rFonts w:cs="宋体"/>
                <w:noProof/>
              </w:rPr>
              <w:t>-</w:t>
            </w:r>
            <w:r w:rsidRPr="00BB0FA7">
              <w:rPr>
                <w:rStyle w:val="a3"/>
                <w:rFonts w:cs="宋体" w:hint="eastAsia"/>
                <w:noProof/>
              </w:rPr>
              <w:t>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666506" w:history="1">
            <w:r w:rsidRPr="00BB0FA7">
              <w:rPr>
                <w:rStyle w:val="a3"/>
                <w:rFonts w:cs="黑体" w:hint="eastAsia"/>
                <w:noProof/>
              </w:rPr>
              <w:t>修订状况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666507" w:history="1">
            <w:r w:rsidRPr="00BB0FA7">
              <w:rPr>
                <w:rStyle w:val="a3"/>
                <w:rFonts w:cs="黑体" w:hint="eastAsia"/>
                <w:noProof/>
              </w:rPr>
              <w:t>更新规则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69666508" w:history="1">
            <w:r w:rsidRPr="00BB0FA7">
              <w:rPr>
                <w:rStyle w:val="a3"/>
                <w:noProof/>
              </w:rPr>
              <w:t xml:space="preserve">1 </w:t>
            </w:r>
            <w:r w:rsidRPr="00BB0FA7">
              <w:rPr>
                <w:rStyle w:val="a3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666509" w:history="1">
            <w:r w:rsidRPr="00BB0FA7">
              <w:rPr>
                <w:rStyle w:val="a3"/>
                <w:noProof/>
              </w:rPr>
              <w:t>1.1</w:t>
            </w:r>
            <w:r w:rsidRPr="00BB0FA7">
              <w:rPr>
                <w:rStyle w:val="a3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666510" w:history="1">
            <w:r w:rsidRPr="00BB0FA7">
              <w:rPr>
                <w:rStyle w:val="a3"/>
                <w:noProof/>
              </w:rPr>
              <w:t>1.2</w:t>
            </w:r>
            <w:r w:rsidRPr="00BB0FA7">
              <w:rPr>
                <w:rStyle w:val="a3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666511" w:history="1">
            <w:r w:rsidRPr="00BB0FA7">
              <w:rPr>
                <w:rStyle w:val="a3"/>
                <w:noProof/>
              </w:rPr>
              <w:t>1.3</w:t>
            </w:r>
            <w:r w:rsidRPr="00BB0FA7">
              <w:rPr>
                <w:rStyle w:val="a3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666512" w:history="1">
            <w:r w:rsidRPr="00BB0FA7">
              <w:rPr>
                <w:rStyle w:val="a3"/>
                <w:noProof/>
              </w:rPr>
              <w:t>1.4</w:t>
            </w:r>
            <w:r w:rsidRPr="00BB0FA7">
              <w:rPr>
                <w:rStyle w:val="a3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69666513" w:history="1">
            <w:r w:rsidRPr="00BB0FA7">
              <w:rPr>
                <w:rStyle w:val="a3"/>
                <w:noProof/>
              </w:rPr>
              <w:t xml:space="preserve">2 </w:t>
            </w:r>
            <w:r w:rsidRPr="00BB0FA7">
              <w:rPr>
                <w:rStyle w:val="a3"/>
                <w:rFonts w:hint="eastAsia"/>
                <w:noProof/>
              </w:rPr>
              <w:t>测试概要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666514" w:history="1">
            <w:r w:rsidRPr="00BB0FA7">
              <w:rPr>
                <w:rStyle w:val="a3"/>
                <w:noProof/>
              </w:rPr>
              <w:t>2.1</w:t>
            </w:r>
            <w:r w:rsidRPr="00BB0FA7">
              <w:rPr>
                <w:rStyle w:val="a3"/>
                <w:rFonts w:hint="eastAsia"/>
                <w:noProof/>
              </w:rPr>
              <w:t>测试日程安排和任务分配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666515" w:history="1">
            <w:r w:rsidRPr="00BB0FA7">
              <w:rPr>
                <w:rStyle w:val="a3"/>
                <w:noProof/>
              </w:rPr>
              <w:t>2.2</w:t>
            </w:r>
            <w:r w:rsidRPr="00BB0FA7">
              <w:rPr>
                <w:rStyle w:val="a3"/>
                <w:rFonts w:hint="eastAsia"/>
                <w:noProof/>
              </w:rPr>
              <w:t>测试过程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69666516" w:history="1">
            <w:r w:rsidRPr="00BB0FA7">
              <w:rPr>
                <w:rStyle w:val="a3"/>
                <w:noProof/>
              </w:rPr>
              <w:t>3</w:t>
            </w:r>
            <w:r w:rsidRPr="00BB0FA7">
              <w:rPr>
                <w:rStyle w:val="a3"/>
                <w:rFonts w:hint="eastAsia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69666517" w:history="1">
            <w:r w:rsidRPr="00BB0FA7">
              <w:rPr>
                <w:rStyle w:val="a3"/>
                <w:noProof/>
              </w:rPr>
              <w:t>4</w:t>
            </w:r>
            <w:r w:rsidRPr="00BB0FA7">
              <w:rPr>
                <w:rStyle w:val="a3"/>
                <w:rFonts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666518" w:history="1">
            <w:r w:rsidRPr="00BB0FA7">
              <w:rPr>
                <w:rStyle w:val="a3"/>
                <w:noProof/>
              </w:rPr>
              <w:t>4.1 Bug</w:t>
            </w:r>
            <w:r w:rsidRPr="00BB0FA7">
              <w:rPr>
                <w:rStyle w:val="a3"/>
                <w:rFonts w:hint="eastAsia"/>
                <w:noProof/>
              </w:rPr>
              <w:t>趋势图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666519" w:history="1">
            <w:r w:rsidRPr="00BB0FA7">
              <w:rPr>
                <w:rStyle w:val="a3"/>
                <w:noProof/>
              </w:rPr>
              <w:t>4.2 Bug</w:t>
            </w:r>
            <w:r w:rsidRPr="00BB0FA7">
              <w:rPr>
                <w:rStyle w:val="a3"/>
                <w:rFonts w:hint="eastAsia"/>
                <w:noProof/>
              </w:rPr>
              <w:t>严重等级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666520" w:history="1">
            <w:r w:rsidRPr="00BB0FA7">
              <w:rPr>
                <w:rStyle w:val="a3"/>
                <w:noProof/>
              </w:rPr>
              <w:t>4.3 Bug</w:t>
            </w:r>
            <w:r w:rsidRPr="00BB0FA7">
              <w:rPr>
                <w:rStyle w:val="a3"/>
                <w:rFonts w:hint="eastAsia"/>
                <w:noProof/>
              </w:rPr>
              <w:t>状态分布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69666521" w:history="1">
            <w:r w:rsidRPr="00BB0FA7">
              <w:rPr>
                <w:rStyle w:val="a3"/>
                <w:noProof/>
              </w:rPr>
              <w:t>5</w:t>
            </w:r>
            <w:r w:rsidRPr="00BB0FA7">
              <w:rPr>
                <w:rStyle w:val="a3"/>
                <w:rFonts w:hint="eastAsia"/>
                <w:noProof/>
              </w:rPr>
              <w:t>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666522" w:history="1">
            <w:r w:rsidRPr="00BB0FA7">
              <w:rPr>
                <w:rStyle w:val="a3"/>
                <w:noProof/>
              </w:rPr>
              <w:t>5.1</w:t>
            </w:r>
            <w:r w:rsidRPr="00BB0FA7">
              <w:rPr>
                <w:rStyle w:val="a3"/>
                <w:rFonts w:hint="eastAsia"/>
                <w:noProof/>
              </w:rPr>
              <w:t>功能性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666523" w:history="1">
            <w:r w:rsidRPr="00BB0FA7">
              <w:rPr>
                <w:rStyle w:val="a3"/>
                <w:noProof/>
              </w:rPr>
              <w:t>5.2</w:t>
            </w:r>
            <w:r w:rsidRPr="00BB0FA7">
              <w:rPr>
                <w:rStyle w:val="a3"/>
                <w:rFonts w:hint="eastAsia"/>
                <w:noProof/>
              </w:rPr>
              <w:t>兼容性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666524" w:history="1">
            <w:r w:rsidRPr="00BB0FA7">
              <w:rPr>
                <w:rStyle w:val="a3"/>
                <w:noProof/>
              </w:rPr>
              <w:t>5.3</w:t>
            </w:r>
            <w:r w:rsidRPr="00BB0FA7">
              <w:rPr>
                <w:rStyle w:val="a3"/>
                <w:rFonts w:hint="eastAsia"/>
                <w:noProof/>
              </w:rPr>
              <w:t>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666525" w:history="1">
            <w:r w:rsidRPr="00BB0FA7">
              <w:rPr>
                <w:rStyle w:val="a3"/>
                <w:noProof/>
              </w:rPr>
              <w:t>5.4</w:t>
            </w:r>
            <w:r w:rsidRPr="00BB0FA7">
              <w:rPr>
                <w:rStyle w:val="a3"/>
                <w:rFonts w:hint="eastAsia"/>
                <w:noProof/>
              </w:rPr>
              <w:t>覆盖率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69666526" w:history="1">
            <w:r w:rsidRPr="00BB0FA7">
              <w:rPr>
                <w:rStyle w:val="a3"/>
                <w:noProof/>
              </w:rPr>
              <w:t>6</w:t>
            </w:r>
            <w:r w:rsidRPr="00BB0FA7">
              <w:rPr>
                <w:rStyle w:val="a3"/>
                <w:rFonts w:hint="eastAsia"/>
                <w:noProof/>
              </w:rPr>
              <w:t>缺陷分析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666527" w:history="1">
            <w:r w:rsidRPr="00BB0FA7">
              <w:rPr>
                <w:rStyle w:val="a3"/>
                <w:noProof/>
              </w:rPr>
              <w:t>6.1</w:t>
            </w:r>
            <w:r w:rsidRPr="00BB0FA7">
              <w:rPr>
                <w:rStyle w:val="a3"/>
                <w:rFonts w:hint="eastAsia"/>
                <w:noProof/>
              </w:rPr>
              <w:t>测试资源消耗分析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9666528" w:history="1">
            <w:r w:rsidRPr="00BB0FA7">
              <w:rPr>
                <w:rStyle w:val="a3"/>
                <w:noProof/>
              </w:rPr>
              <w:t>6.2</w:t>
            </w:r>
            <w:r w:rsidRPr="00BB0FA7">
              <w:rPr>
                <w:rStyle w:val="a3"/>
                <w:rFonts w:hint="eastAsia"/>
                <w:noProof/>
              </w:rPr>
              <w:t>缺陷原因分析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770" w:rsidRDefault="00667770" w:rsidP="00667770">
          <w:r>
            <w:rPr>
              <w:b/>
              <w:bCs/>
              <w:lang w:val="zh-CN"/>
            </w:rPr>
            <w:fldChar w:fldCharType="end"/>
          </w:r>
        </w:p>
      </w:sdtContent>
    </w:sdt>
    <w:p w:rsidR="00667770" w:rsidRDefault="00667770" w:rsidP="00667770"/>
    <w:p w:rsidR="00667770" w:rsidRDefault="00667770" w:rsidP="00667770">
      <w:pPr>
        <w:widowControl/>
        <w:jc w:val="left"/>
      </w:pPr>
    </w:p>
    <w:p w:rsidR="00667770" w:rsidRDefault="00667770" w:rsidP="00667770">
      <w:pPr>
        <w:widowControl/>
        <w:jc w:val="left"/>
      </w:pPr>
    </w:p>
    <w:p w:rsidR="00667770" w:rsidRDefault="00667770" w:rsidP="00667770">
      <w:pPr>
        <w:widowControl/>
        <w:jc w:val="left"/>
      </w:pPr>
    </w:p>
    <w:p w:rsidR="00667770" w:rsidRDefault="00667770" w:rsidP="00667770">
      <w:pPr>
        <w:widowControl/>
        <w:jc w:val="left"/>
      </w:pPr>
    </w:p>
    <w:p w:rsidR="00667770" w:rsidRDefault="00667770" w:rsidP="00667770">
      <w:pPr>
        <w:widowControl/>
        <w:jc w:val="left"/>
      </w:pPr>
    </w:p>
    <w:p w:rsidR="00667770" w:rsidRDefault="00667770" w:rsidP="00667770">
      <w:pPr>
        <w:widowControl/>
        <w:jc w:val="left"/>
      </w:pPr>
    </w:p>
    <w:p w:rsidR="00667770" w:rsidRDefault="00667770" w:rsidP="00667770">
      <w:pPr>
        <w:widowControl/>
        <w:jc w:val="left"/>
      </w:pPr>
    </w:p>
    <w:p w:rsidR="00667770" w:rsidRDefault="00667770" w:rsidP="00667770">
      <w:pPr>
        <w:widowControl/>
        <w:jc w:val="left"/>
      </w:pPr>
    </w:p>
    <w:p w:rsidR="00667770" w:rsidRDefault="00667770" w:rsidP="00667770">
      <w:pPr>
        <w:widowControl/>
        <w:jc w:val="left"/>
      </w:pPr>
    </w:p>
    <w:p w:rsidR="00667770" w:rsidRDefault="00667770" w:rsidP="00667770">
      <w:pPr>
        <w:widowControl/>
        <w:jc w:val="left"/>
      </w:pPr>
    </w:p>
    <w:p w:rsidR="00667770" w:rsidRDefault="00667770" w:rsidP="00667770">
      <w:pPr>
        <w:widowControl/>
        <w:jc w:val="left"/>
      </w:pPr>
    </w:p>
    <w:p w:rsidR="00667770" w:rsidRDefault="00667770" w:rsidP="00667770">
      <w:pPr>
        <w:widowControl/>
        <w:jc w:val="left"/>
      </w:pPr>
    </w:p>
    <w:p w:rsidR="00667770" w:rsidRDefault="00667770" w:rsidP="00667770">
      <w:pPr>
        <w:widowControl/>
        <w:jc w:val="left"/>
      </w:pPr>
    </w:p>
    <w:p w:rsidR="00667770" w:rsidRDefault="00667770" w:rsidP="00667770">
      <w:pPr>
        <w:widowControl/>
        <w:jc w:val="left"/>
      </w:pPr>
    </w:p>
    <w:p w:rsidR="00667770" w:rsidRDefault="00667770" w:rsidP="00667770">
      <w:pPr>
        <w:widowControl/>
        <w:jc w:val="left"/>
      </w:pPr>
      <w:r>
        <w:br w:type="page"/>
      </w:r>
    </w:p>
    <w:p w:rsidR="00667770" w:rsidRDefault="00667770" w:rsidP="00667770">
      <w:pPr>
        <w:pStyle w:val="1"/>
        <w:numPr>
          <w:ilvl w:val="0"/>
          <w:numId w:val="0"/>
        </w:numPr>
      </w:pPr>
      <w:bookmarkStart w:id="9" w:name="_Toc469666508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9"/>
    </w:p>
    <w:p w:rsidR="00667770" w:rsidRDefault="00667770" w:rsidP="00667770">
      <w:pPr>
        <w:pStyle w:val="2"/>
      </w:pPr>
      <w:bookmarkStart w:id="10" w:name="_Toc469666509"/>
      <w:r>
        <w:rPr>
          <w:rFonts w:hint="eastAsia"/>
        </w:rPr>
        <w:t>1.1</w:t>
      </w:r>
      <w:r>
        <w:rPr>
          <w:rFonts w:hint="eastAsia"/>
        </w:rPr>
        <w:t>项目</w:t>
      </w:r>
      <w:r>
        <w:t>背景</w:t>
      </w:r>
      <w:bookmarkEnd w:id="10"/>
    </w:p>
    <w:p w:rsidR="00667770" w:rsidRDefault="00667770" w:rsidP="00667770">
      <w:pPr>
        <w:numPr>
          <w:ilvl w:val="0"/>
          <w:numId w:val="3"/>
        </w:numPr>
      </w:pPr>
      <w:r>
        <w:rPr>
          <w:rFonts w:hint="eastAsia"/>
        </w:rPr>
        <w:t>被测试软件系统的名称：</w:t>
      </w:r>
      <w:r w:rsidR="00363DAC">
        <w:rPr>
          <w:rFonts w:hint="eastAsia"/>
        </w:rPr>
        <w:t>XX</w:t>
      </w:r>
    </w:p>
    <w:p w:rsidR="00667770" w:rsidRDefault="00667770" w:rsidP="00667770">
      <w:pPr>
        <w:numPr>
          <w:ilvl w:val="0"/>
          <w:numId w:val="3"/>
        </w:numPr>
      </w:pPr>
      <w:r>
        <w:rPr>
          <w:rFonts w:hint="eastAsia"/>
        </w:rPr>
        <w:t>该软件的任务提出者：</w:t>
      </w:r>
      <w:r w:rsidR="00363DAC">
        <w:rPr>
          <w:rFonts w:hint="eastAsia"/>
        </w:rPr>
        <w:t>XX</w:t>
      </w:r>
      <w:r>
        <w:rPr>
          <w:rFonts w:hint="eastAsia"/>
        </w:rPr>
        <w:t xml:space="preserve"> </w:t>
      </w:r>
    </w:p>
    <w:p w:rsidR="00667770" w:rsidRDefault="00667770" w:rsidP="00667770">
      <w:pPr>
        <w:numPr>
          <w:ilvl w:val="0"/>
          <w:numId w:val="3"/>
        </w:numPr>
      </w:pPr>
      <w:r>
        <w:rPr>
          <w:rFonts w:hint="eastAsia"/>
        </w:rPr>
        <w:t>开发者：</w:t>
      </w:r>
      <w:r w:rsidR="00363DAC">
        <w:rPr>
          <w:rFonts w:hint="eastAsia"/>
        </w:rPr>
        <w:t>XX</w:t>
      </w:r>
    </w:p>
    <w:p w:rsidR="00667770" w:rsidRDefault="00667770" w:rsidP="00667770">
      <w:pPr>
        <w:numPr>
          <w:ilvl w:val="0"/>
          <w:numId w:val="3"/>
        </w:numPr>
      </w:pPr>
      <w:r>
        <w:rPr>
          <w:rFonts w:hint="eastAsia"/>
        </w:rPr>
        <w:t>用户及安装此软件的计算中心：</w:t>
      </w:r>
      <w:r w:rsidR="00363DAC">
        <w:rPr>
          <w:rFonts w:hint="eastAsia"/>
        </w:rPr>
        <w:t>XX</w:t>
      </w:r>
    </w:p>
    <w:p w:rsidR="00667770" w:rsidRDefault="00667770" w:rsidP="00667770">
      <w:pPr>
        <w:numPr>
          <w:ilvl w:val="0"/>
          <w:numId w:val="3"/>
        </w:numPr>
      </w:pPr>
      <w:r>
        <w:rPr>
          <w:rFonts w:hint="eastAsia"/>
        </w:rPr>
        <w:t>测试环境：</w:t>
      </w:r>
      <w:bookmarkStart w:id="11" w:name="OLE_LINK1"/>
      <w:bookmarkStart w:id="12" w:name="OLE_LINK2"/>
      <w:r>
        <w:rPr>
          <w:rFonts w:hint="eastAsia"/>
        </w:rPr>
        <w:t>windows 7</w:t>
      </w:r>
      <w:bookmarkEnd w:id="11"/>
      <w:bookmarkEnd w:id="12"/>
    </w:p>
    <w:p w:rsidR="00667770" w:rsidRDefault="00667770" w:rsidP="00667770">
      <w:pPr>
        <w:numPr>
          <w:ilvl w:val="0"/>
          <w:numId w:val="3"/>
        </w:numPr>
      </w:pPr>
      <w:r>
        <w:rPr>
          <w:rFonts w:hint="eastAsia"/>
        </w:rPr>
        <w:t>实际运行环境：</w:t>
      </w:r>
      <w:r>
        <w:rPr>
          <w:rFonts w:hint="eastAsia"/>
        </w:rPr>
        <w:t xml:space="preserve">windows 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，</w:t>
      </w:r>
      <w:r>
        <w:rPr>
          <w:rFonts w:hint="eastAsia"/>
        </w:rPr>
        <w:t>windows 7</w:t>
      </w:r>
    </w:p>
    <w:p w:rsidR="00667770" w:rsidRPr="00477E4E" w:rsidRDefault="00667770" w:rsidP="00667770">
      <w:pPr>
        <w:numPr>
          <w:ilvl w:val="0"/>
          <w:numId w:val="3"/>
        </w:numPr>
      </w:pPr>
      <w:r>
        <w:rPr>
          <w:rFonts w:hint="eastAsia"/>
        </w:rPr>
        <w:t>测试环境与实际运行环境之间可能会存在一些差异，但是这些差异并不会为实际系统运行造成严重影响。</w:t>
      </w:r>
    </w:p>
    <w:p w:rsidR="00667770" w:rsidRDefault="00667770" w:rsidP="00667770">
      <w:pPr>
        <w:pStyle w:val="2"/>
      </w:pPr>
      <w:bookmarkStart w:id="13" w:name="_Toc469666510"/>
      <w:r>
        <w:rPr>
          <w:rFonts w:hint="eastAsia"/>
        </w:rPr>
        <w:t>1.2</w:t>
      </w:r>
      <w:r>
        <w:rPr>
          <w:rFonts w:hint="eastAsia"/>
        </w:rPr>
        <w:t>文档目的</w:t>
      </w:r>
      <w:bookmarkEnd w:id="13"/>
    </w:p>
    <w:p w:rsidR="00667770" w:rsidRDefault="00667770" w:rsidP="00667770">
      <w:pPr>
        <w:ind w:firstLineChars="200" w:firstLine="420"/>
      </w:pPr>
      <w:r>
        <w:rPr>
          <w:rFonts w:hint="eastAsia"/>
        </w:rPr>
        <w:t>编写改</w:t>
      </w:r>
      <w:r>
        <w:t>文档的主要目的有以下几个：</w:t>
      </w:r>
    </w:p>
    <w:p w:rsidR="00667770" w:rsidRDefault="00667770" w:rsidP="0066777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>
        <w:t>对测试结果的分析，得到对软件质量的评价</w:t>
      </w:r>
    </w:p>
    <w:p w:rsidR="00667770" w:rsidRDefault="00667770" w:rsidP="0066777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分析</w:t>
      </w:r>
      <w:r>
        <w:t>测试的过程、产品、资源、信息，为以后测试提供参考</w:t>
      </w:r>
    </w:p>
    <w:p w:rsidR="00667770" w:rsidRDefault="00667770" w:rsidP="0066777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评估</w:t>
      </w:r>
      <w:r>
        <w:t>测试执行和测试</w:t>
      </w:r>
      <w:r>
        <w:rPr>
          <w:rFonts w:hint="eastAsia"/>
        </w:rPr>
        <w:t>计划</w:t>
      </w:r>
      <w:r>
        <w:t>是否符合</w:t>
      </w:r>
    </w:p>
    <w:p w:rsidR="00667770" w:rsidRPr="000C1A7E" w:rsidRDefault="00667770" w:rsidP="0066777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分析</w:t>
      </w:r>
      <w:r>
        <w:t>系统存在的缺陷，了解系统的</w:t>
      </w:r>
      <w:r>
        <w:t>Bug</w:t>
      </w:r>
      <w:r>
        <w:t>情况</w:t>
      </w:r>
    </w:p>
    <w:p w:rsidR="00667770" w:rsidRDefault="00667770" w:rsidP="00667770">
      <w:pPr>
        <w:pStyle w:val="2"/>
      </w:pPr>
      <w:bookmarkStart w:id="14" w:name="_Toc469666511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14"/>
    </w:p>
    <w:p w:rsidR="00667770" w:rsidRDefault="00667770" w:rsidP="00667770">
      <w:pPr>
        <w:numPr>
          <w:ilvl w:val="0"/>
          <w:numId w:val="4"/>
        </w:numPr>
      </w:pPr>
      <w:r>
        <w:rPr>
          <w:rFonts w:hint="eastAsia"/>
        </w:rPr>
        <w:t>本项目的经核准的计划任务书或合同、上级机关的批文；</w:t>
      </w:r>
    </w:p>
    <w:p w:rsidR="00667770" w:rsidRDefault="00667770" w:rsidP="00667770">
      <w:pPr>
        <w:numPr>
          <w:ilvl w:val="0"/>
          <w:numId w:val="4"/>
        </w:numPr>
      </w:pPr>
      <w:r>
        <w:rPr>
          <w:rFonts w:hint="eastAsia"/>
        </w:rPr>
        <w:t>本项目的需求分析说明书，概要设计说明书</w:t>
      </w:r>
    </w:p>
    <w:p w:rsidR="00667770" w:rsidRDefault="00667770" w:rsidP="00667770">
      <w:pPr>
        <w:numPr>
          <w:ilvl w:val="0"/>
          <w:numId w:val="4"/>
        </w:numPr>
      </w:pPr>
      <w:r>
        <w:rPr>
          <w:rFonts w:hint="eastAsia"/>
        </w:rPr>
        <w:t>本项目</w:t>
      </w:r>
      <w:r>
        <w:t>的</w:t>
      </w:r>
      <w:r>
        <w:rPr>
          <w:rFonts w:hint="eastAsia"/>
        </w:rPr>
        <w:t>测试</w:t>
      </w:r>
      <w:r>
        <w:t>用例、测试计划</w:t>
      </w:r>
      <w:r>
        <w:rPr>
          <w:rFonts w:hint="eastAsia"/>
        </w:rPr>
        <w:t>、</w:t>
      </w:r>
      <w:r>
        <w:t>Bug</w:t>
      </w:r>
      <w:r>
        <w:t>表</w:t>
      </w:r>
    </w:p>
    <w:p w:rsidR="00667770" w:rsidRPr="00C76B80" w:rsidRDefault="00667770" w:rsidP="00667770"/>
    <w:p w:rsidR="00667770" w:rsidRPr="00C76B80" w:rsidRDefault="00667770" w:rsidP="00667770">
      <w:pPr>
        <w:pStyle w:val="2"/>
      </w:pPr>
      <w:bookmarkStart w:id="15" w:name="_Toc469666512"/>
      <w:r>
        <w:rPr>
          <w:rFonts w:hint="eastAsia"/>
        </w:rPr>
        <w:t>1.4</w:t>
      </w:r>
      <w:r>
        <w:rPr>
          <w:rFonts w:hint="eastAsia"/>
        </w:rPr>
        <w:t>定义</w:t>
      </w:r>
      <w:bookmarkEnd w:id="15"/>
    </w:p>
    <w:p w:rsidR="00667770" w:rsidRDefault="00667770" w:rsidP="00667770">
      <w:pPr>
        <w:pStyle w:val="1"/>
        <w:numPr>
          <w:ilvl w:val="0"/>
          <w:numId w:val="0"/>
        </w:numPr>
      </w:pPr>
      <w:bookmarkStart w:id="16" w:name="_Toc469666513"/>
      <w:r>
        <w:rPr>
          <w:rFonts w:hint="eastAsia"/>
        </w:rPr>
        <w:t xml:space="preserve">2 </w:t>
      </w:r>
      <w:r>
        <w:rPr>
          <w:rFonts w:hint="eastAsia"/>
        </w:rPr>
        <w:t>测试</w:t>
      </w:r>
      <w:r>
        <w:t>概要</w:t>
      </w:r>
      <w:bookmarkEnd w:id="16"/>
    </w:p>
    <w:p w:rsidR="00667770" w:rsidRDefault="00363DAC" w:rsidP="00667770">
      <w:pPr>
        <w:ind w:firstLineChars="200" w:firstLine="420"/>
      </w:pPr>
      <w:r>
        <w:rPr>
          <w:rFonts w:hint="eastAsia"/>
        </w:rPr>
        <w:t>XX</w:t>
      </w:r>
      <w:r>
        <w:rPr>
          <w:rFonts w:hint="eastAsia"/>
        </w:rPr>
        <w:t>系统</w:t>
      </w:r>
      <w:r w:rsidR="00667770">
        <w:rPr>
          <w:rFonts w:hint="eastAsia"/>
        </w:rPr>
        <w:t>是</w:t>
      </w:r>
      <w:r w:rsidR="00667770">
        <w:t>从</w:t>
      </w:r>
      <w:r w:rsidR="00667770">
        <w:rPr>
          <w:rFonts w:hint="eastAsia"/>
        </w:rPr>
        <w:t>2016-09-</w:t>
      </w:r>
      <w:r w:rsidR="00667770">
        <w:t>02</w:t>
      </w:r>
      <w:r w:rsidR="00667770">
        <w:rPr>
          <w:rFonts w:hint="eastAsia"/>
        </w:rPr>
        <w:t>开始</w:t>
      </w:r>
      <w:r w:rsidR="00667770">
        <w:t>至</w:t>
      </w:r>
      <w:r w:rsidR="00667770">
        <w:rPr>
          <w:rFonts w:hint="eastAsia"/>
        </w:rPr>
        <w:t>2016-12-10</w:t>
      </w:r>
      <w:r w:rsidR="00667770">
        <w:rPr>
          <w:rFonts w:hint="eastAsia"/>
        </w:rPr>
        <w:t>结束</w:t>
      </w:r>
      <w:r w:rsidR="00667770">
        <w:t>，</w:t>
      </w:r>
      <w:r w:rsidR="00667770">
        <w:rPr>
          <w:rFonts w:hint="eastAsia"/>
        </w:rPr>
        <w:t>系统在</w:t>
      </w:r>
      <w:r w:rsidR="00667770">
        <w:t>整个过程中共有三个版本阶段发布，</w:t>
      </w:r>
      <w:r w:rsidR="00667770">
        <w:rPr>
          <w:rFonts w:hint="eastAsia"/>
        </w:rPr>
        <w:t>分为</w:t>
      </w:r>
      <w:r w:rsidR="00667770">
        <w:t>公司内版、</w:t>
      </w:r>
      <w:r w:rsidR="00667770">
        <w:t>58</w:t>
      </w:r>
      <w:r w:rsidR="00667770">
        <w:rPr>
          <w:rFonts w:hint="eastAsia"/>
        </w:rPr>
        <w:t>端</w:t>
      </w:r>
      <w:r w:rsidR="00667770">
        <w:t>和</w:t>
      </w:r>
      <w:r w:rsidR="00667770">
        <w:rPr>
          <w:rFonts w:hint="eastAsia"/>
        </w:rPr>
        <w:t>10</w:t>
      </w:r>
      <w:r w:rsidR="00667770">
        <w:rPr>
          <w:rFonts w:hint="eastAsia"/>
        </w:rPr>
        <w:t>端</w:t>
      </w:r>
      <w:r w:rsidR="00667770">
        <w:t>版，</w:t>
      </w:r>
      <w:r w:rsidR="00667770">
        <w:rPr>
          <w:rFonts w:hint="eastAsia"/>
        </w:rPr>
        <w:t>对其</w:t>
      </w:r>
      <w:r w:rsidR="00667770">
        <w:t>三个阶段，测试一直在持续</w:t>
      </w:r>
      <w:r w:rsidR="00667770">
        <w:rPr>
          <w:rFonts w:hint="eastAsia"/>
        </w:rPr>
        <w:t>进行</w:t>
      </w:r>
      <w:r w:rsidR="00667770">
        <w:t>的。</w:t>
      </w:r>
      <w:r w:rsidR="00667770">
        <w:rPr>
          <w:rFonts w:hint="eastAsia"/>
        </w:rPr>
        <w:t>该系统</w:t>
      </w:r>
      <w:r w:rsidR="00667770">
        <w:t>的开发共有三个</w:t>
      </w:r>
      <w:r w:rsidR="00667770">
        <w:rPr>
          <w:rFonts w:hint="eastAsia"/>
        </w:rPr>
        <w:t>模块</w:t>
      </w:r>
      <w:r w:rsidR="00667770">
        <w:t>，</w:t>
      </w:r>
      <w:r w:rsidR="00667770">
        <w:rPr>
          <w:rFonts w:hint="eastAsia"/>
        </w:rPr>
        <w:t>政务版、</w:t>
      </w:r>
      <w:r w:rsidR="00667770">
        <w:t>机构版和公众门户。</w:t>
      </w:r>
      <w:r w:rsidR="00667770">
        <w:rPr>
          <w:rFonts w:hint="eastAsia"/>
        </w:rPr>
        <w:t>在</w:t>
      </w:r>
      <w:r w:rsidR="00667770">
        <w:t>最终的版本是</w:t>
      </w:r>
      <w:r w:rsidR="00667770">
        <w:rPr>
          <w:rFonts w:hint="eastAsia"/>
        </w:rPr>
        <w:t>10</w:t>
      </w:r>
      <w:r w:rsidR="00667770">
        <w:rPr>
          <w:rFonts w:hint="eastAsia"/>
        </w:rPr>
        <w:t>端</w:t>
      </w:r>
      <w:r w:rsidR="00667770">
        <w:t>的政务版和</w:t>
      </w:r>
      <w:r w:rsidR="00667770">
        <w:rPr>
          <w:rFonts w:hint="eastAsia"/>
        </w:rPr>
        <w:t>58</w:t>
      </w:r>
      <w:r w:rsidR="00667770">
        <w:rPr>
          <w:rFonts w:hint="eastAsia"/>
        </w:rPr>
        <w:t>端</w:t>
      </w:r>
      <w:r w:rsidR="00667770">
        <w:t>的机构版</w:t>
      </w:r>
      <w:r w:rsidR="00667770">
        <w:rPr>
          <w:rFonts w:hint="eastAsia"/>
        </w:rPr>
        <w:t>、</w:t>
      </w:r>
      <w:r w:rsidR="00667770">
        <w:t>公众门户</w:t>
      </w:r>
      <w:r w:rsidR="00667770">
        <w:rPr>
          <w:rFonts w:hint="eastAsia"/>
        </w:rPr>
        <w:t>，</w:t>
      </w:r>
      <w:r w:rsidR="00667770">
        <w:t>在后期阶段，主要测试的就是这一版本</w:t>
      </w:r>
      <w:r w:rsidR="00667770">
        <w:rPr>
          <w:rFonts w:hint="eastAsia"/>
        </w:rPr>
        <w:t>。</w:t>
      </w:r>
    </w:p>
    <w:p w:rsidR="00667770" w:rsidRPr="00482A42" w:rsidRDefault="00667770" w:rsidP="00667770">
      <w:pPr>
        <w:ind w:firstLineChars="200" w:firstLine="420"/>
      </w:pPr>
      <w:r>
        <w:rPr>
          <w:rFonts w:hint="eastAsia"/>
        </w:rPr>
        <w:t xml:space="preserve"> </w:t>
      </w:r>
    </w:p>
    <w:p w:rsidR="00667770" w:rsidRDefault="00667770" w:rsidP="00667770">
      <w:pPr>
        <w:pStyle w:val="2"/>
      </w:pPr>
      <w:bookmarkStart w:id="17" w:name="_Toc469666514"/>
      <w:r>
        <w:rPr>
          <w:rFonts w:hint="eastAsia"/>
        </w:rPr>
        <w:lastRenderedPageBreak/>
        <w:t>2.1</w:t>
      </w:r>
      <w:r>
        <w:rPr>
          <w:rFonts w:hint="eastAsia"/>
        </w:rPr>
        <w:t>测试</w:t>
      </w:r>
      <w:r>
        <w:t>日程安排和任务分配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1275"/>
        <w:gridCol w:w="2694"/>
      </w:tblGrid>
      <w:tr w:rsidR="00667770" w:rsidTr="00817C65">
        <w:tc>
          <w:tcPr>
            <w:tcW w:w="2547" w:type="dxa"/>
          </w:tcPr>
          <w:p w:rsidR="00667770" w:rsidRDefault="00667770" w:rsidP="00817C65">
            <w:r>
              <w:rPr>
                <w:rFonts w:hint="eastAsia"/>
              </w:rPr>
              <w:t>测试版本</w:t>
            </w:r>
          </w:p>
        </w:tc>
        <w:tc>
          <w:tcPr>
            <w:tcW w:w="1276" w:type="dxa"/>
          </w:tcPr>
          <w:p w:rsidR="00667770" w:rsidRDefault="00667770" w:rsidP="00817C65">
            <w:r>
              <w:rPr>
                <w:rFonts w:hint="eastAsia"/>
              </w:rPr>
              <w:t>测试</w:t>
            </w:r>
            <w:r>
              <w:t>阶段</w:t>
            </w:r>
          </w:p>
        </w:tc>
        <w:tc>
          <w:tcPr>
            <w:tcW w:w="1275" w:type="dxa"/>
          </w:tcPr>
          <w:p w:rsidR="00667770" w:rsidRDefault="00667770" w:rsidP="00817C65">
            <w:r>
              <w:rPr>
                <w:rFonts w:hint="eastAsia"/>
              </w:rPr>
              <w:t>测试</w:t>
            </w:r>
            <w:r>
              <w:t>人</w:t>
            </w:r>
          </w:p>
        </w:tc>
        <w:tc>
          <w:tcPr>
            <w:tcW w:w="2694" w:type="dxa"/>
          </w:tcPr>
          <w:p w:rsidR="00667770" w:rsidRDefault="00667770" w:rsidP="00817C65">
            <w:r>
              <w:rPr>
                <w:rFonts w:hint="eastAsia"/>
              </w:rPr>
              <w:t>测试</w:t>
            </w:r>
            <w:r>
              <w:t>日期</w:t>
            </w:r>
          </w:p>
        </w:tc>
      </w:tr>
      <w:tr w:rsidR="00667770" w:rsidTr="00817C65">
        <w:tc>
          <w:tcPr>
            <w:tcW w:w="2547" w:type="dxa"/>
          </w:tcPr>
          <w:p w:rsidR="00667770" w:rsidRDefault="00363DAC" w:rsidP="00817C65">
            <w:r>
              <w:rPr>
                <w:rFonts w:hint="eastAsia"/>
              </w:rPr>
              <w:t>XX</w:t>
            </w:r>
            <w:r w:rsidR="00667770">
              <w:rPr>
                <w:rFonts w:hint="eastAsia"/>
              </w:rPr>
              <w:t>系统公司内版</w:t>
            </w:r>
          </w:p>
        </w:tc>
        <w:tc>
          <w:tcPr>
            <w:tcW w:w="1276" w:type="dxa"/>
          </w:tcPr>
          <w:p w:rsidR="00667770" w:rsidRDefault="00667770" w:rsidP="00817C65"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t>B2</w:t>
            </w:r>
          </w:p>
        </w:tc>
        <w:tc>
          <w:tcPr>
            <w:tcW w:w="1275" w:type="dxa"/>
          </w:tcPr>
          <w:p w:rsidR="00667770" w:rsidRDefault="00363DAC" w:rsidP="00817C65">
            <w:r>
              <w:rPr>
                <w:rFonts w:hint="eastAsia"/>
              </w:rPr>
              <w:t>X</w:t>
            </w:r>
            <w:r>
              <w:t>X</w:t>
            </w:r>
          </w:p>
        </w:tc>
        <w:tc>
          <w:tcPr>
            <w:tcW w:w="2694" w:type="dxa"/>
          </w:tcPr>
          <w:p w:rsidR="00667770" w:rsidRDefault="00667770" w:rsidP="00817C65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-0</w:t>
            </w:r>
            <w:r>
              <w:t>2~2016-10-08</w:t>
            </w:r>
          </w:p>
        </w:tc>
      </w:tr>
      <w:tr w:rsidR="00667770" w:rsidTr="00817C65">
        <w:tc>
          <w:tcPr>
            <w:tcW w:w="2547" w:type="dxa"/>
          </w:tcPr>
          <w:p w:rsidR="00667770" w:rsidRDefault="00363DAC" w:rsidP="00817C65">
            <w:r>
              <w:rPr>
                <w:rFonts w:hint="eastAsia"/>
              </w:rPr>
              <w:t>XX</w:t>
            </w:r>
            <w:r w:rsidR="00667770">
              <w:rPr>
                <w:rFonts w:hint="eastAsia"/>
              </w:rPr>
              <w:t>系统</w:t>
            </w:r>
            <w:r w:rsidR="00667770" w:rsidRPr="00CA09C3">
              <w:rPr>
                <w:rFonts w:hint="eastAsia"/>
              </w:rPr>
              <w:t>58</w:t>
            </w:r>
            <w:r w:rsidR="00667770" w:rsidRPr="00CA09C3">
              <w:rPr>
                <w:rFonts w:hint="eastAsia"/>
              </w:rPr>
              <w:t>端</w:t>
            </w:r>
          </w:p>
        </w:tc>
        <w:tc>
          <w:tcPr>
            <w:tcW w:w="1276" w:type="dxa"/>
          </w:tcPr>
          <w:p w:rsidR="00667770" w:rsidRPr="009B139A" w:rsidRDefault="00667770" w:rsidP="00817C65">
            <w:r>
              <w:rPr>
                <w:rFonts w:hint="eastAsia"/>
              </w:rPr>
              <w:t>B</w:t>
            </w:r>
            <w:r>
              <w:t>3</w:t>
            </w:r>
            <w:r>
              <w:rPr>
                <w:rFonts w:hint="eastAsia"/>
              </w:rPr>
              <w:t>、</w:t>
            </w:r>
            <w:r>
              <w:t>B4</w:t>
            </w:r>
          </w:p>
        </w:tc>
        <w:tc>
          <w:tcPr>
            <w:tcW w:w="1275" w:type="dxa"/>
          </w:tcPr>
          <w:p w:rsidR="00667770" w:rsidRDefault="00363DAC" w:rsidP="00817C65">
            <w:r>
              <w:rPr>
                <w:rFonts w:hint="eastAsia"/>
              </w:rPr>
              <w:t>XX</w:t>
            </w:r>
          </w:p>
        </w:tc>
        <w:tc>
          <w:tcPr>
            <w:tcW w:w="2694" w:type="dxa"/>
          </w:tcPr>
          <w:p w:rsidR="00667770" w:rsidRDefault="00667770" w:rsidP="00817C65">
            <w:r>
              <w:rPr>
                <w:rFonts w:hint="eastAsia"/>
              </w:rPr>
              <w:t>2016-10-10</w:t>
            </w:r>
            <w:r>
              <w:t>~2016-11-15</w:t>
            </w:r>
          </w:p>
        </w:tc>
      </w:tr>
      <w:tr w:rsidR="00667770" w:rsidTr="00817C65">
        <w:trPr>
          <w:trHeight w:val="643"/>
        </w:trPr>
        <w:tc>
          <w:tcPr>
            <w:tcW w:w="2547" w:type="dxa"/>
          </w:tcPr>
          <w:p w:rsidR="00667770" w:rsidRDefault="00363DAC" w:rsidP="00817C65">
            <w:r>
              <w:rPr>
                <w:rFonts w:hint="eastAsia"/>
              </w:rPr>
              <w:t>X</w:t>
            </w:r>
            <w:r>
              <w:t>X</w:t>
            </w:r>
            <w:r w:rsidR="00667770">
              <w:rPr>
                <w:rFonts w:hint="eastAsia"/>
              </w:rPr>
              <w:t>10</w:t>
            </w:r>
            <w:r w:rsidR="00667770">
              <w:rPr>
                <w:rFonts w:hint="eastAsia"/>
              </w:rPr>
              <w:t>端</w:t>
            </w:r>
            <w:r w:rsidR="00667770">
              <w:t>政务版、</w:t>
            </w:r>
            <w:r w:rsidR="00667770">
              <w:rPr>
                <w:rFonts w:hint="eastAsia"/>
              </w:rPr>
              <w:t>58</w:t>
            </w:r>
            <w:proofErr w:type="gramStart"/>
            <w:r w:rsidR="00667770">
              <w:rPr>
                <w:rFonts w:hint="eastAsia"/>
              </w:rPr>
              <w:t>端</w:t>
            </w:r>
            <w:r w:rsidR="00667770">
              <w:t>机构版</w:t>
            </w:r>
            <w:proofErr w:type="gramEnd"/>
            <w:r w:rsidR="00667770">
              <w:t>和门户版</w:t>
            </w:r>
          </w:p>
        </w:tc>
        <w:tc>
          <w:tcPr>
            <w:tcW w:w="1276" w:type="dxa"/>
          </w:tcPr>
          <w:p w:rsidR="00667770" w:rsidRPr="009B139A" w:rsidRDefault="00667770" w:rsidP="00817C65">
            <w:r>
              <w:rPr>
                <w:rFonts w:hint="eastAsia"/>
              </w:rPr>
              <w:t>B</w:t>
            </w:r>
            <w:r>
              <w:t>5</w:t>
            </w:r>
            <w:r>
              <w:rPr>
                <w:rFonts w:hint="eastAsia"/>
              </w:rPr>
              <w:t>、</w:t>
            </w:r>
            <w:r>
              <w:t>B6</w:t>
            </w:r>
          </w:p>
        </w:tc>
        <w:tc>
          <w:tcPr>
            <w:tcW w:w="1275" w:type="dxa"/>
          </w:tcPr>
          <w:p w:rsidR="00667770" w:rsidRDefault="00363DAC" w:rsidP="00817C65">
            <w:r>
              <w:rPr>
                <w:rFonts w:hint="eastAsia"/>
              </w:rPr>
              <w:t>XX</w:t>
            </w:r>
          </w:p>
        </w:tc>
        <w:tc>
          <w:tcPr>
            <w:tcW w:w="2694" w:type="dxa"/>
          </w:tcPr>
          <w:p w:rsidR="00667770" w:rsidRDefault="00667770" w:rsidP="00817C65">
            <w:r>
              <w:rPr>
                <w:rFonts w:hint="eastAsia"/>
              </w:rPr>
              <w:t>2016-1</w:t>
            </w:r>
            <w:r>
              <w:t>1</w:t>
            </w:r>
            <w:r>
              <w:rPr>
                <w:rFonts w:hint="eastAsia"/>
              </w:rPr>
              <w:t>-1</w:t>
            </w:r>
            <w:r>
              <w:t>8~2016-12-10</w:t>
            </w:r>
          </w:p>
        </w:tc>
      </w:tr>
    </w:tbl>
    <w:p w:rsidR="00667770" w:rsidRPr="003F5AAA" w:rsidRDefault="00667770" w:rsidP="00667770"/>
    <w:p w:rsidR="00667770" w:rsidRDefault="00667770" w:rsidP="00667770">
      <w:pPr>
        <w:pStyle w:val="2"/>
      </w:pPr>
      <w:bookmarkStart w:id="18" w:name="_Toc469666515"/>
      <w:r>
        <w:t>2.2</w:t>
      </w:r>
      <w:r>
        <w:rPr>
          <w:rFonts w:hint="eastAsia"/>
        </w:rPr>
        <w:t>测试</w:t>
      </w:r>
      <w:r>
        <w:t>过程</w:t>
      </w:r>
      <w:bookmarkStart w:id="19" w:name="_GoBack"/>
      <w:bookmarkEnd w:id="18"/>
      <w:bookmarkEnd w:id="1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4110"/>
        <w:gridCol w:w="2127"/>
      </w:tblGrid>
      <w:tr w:rsidR="00667770" w:rsidTr="00817C65">
        <w:tc>
          <w:tcPr>
            <w:tcW w:w="2122" w:type="dxa"/>
          </w:tcPr>
          <w:p w:rsidR="00667770" w:rsidRDefault="00667770" w:rsidP="00817C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测试内容</w:t>
            </w:r>
          </w:p>
        </w:tc>
        <w:tc>
          <w:tcPr>
            <w:tcW w:w="4110" w:type="dxa"/>
          </w:tcPr>
          <w:p w:rsidR="00667770" w:rsidRDefault="00667770" w:rsidP="00817C65">
            <w:pPr>
              <w:rPr>
                <w:b/>
              </w:rPr>
            </w:pPr>
            <w:r>
              <w:rPr>
                <w:rFonts w:hint="eastAsia"/>
                <w:b/>
              </w:rPr>
              <w:t>测试的标识符</w:t>
            </w:r>
          </w:p>
        </w:tc>
        <w:tc>
          <w:tcPr>
            <w:tcW w:w="2127" w:type="dxa"/>
          </w:tcPr>
          <w:p w:rsidR="00667770" w:rsidRDefault="00667770" w:rsidP="00817C65">
            <w:pPr>
              <w:rPr>
                <w:b/>
              </w:rPr>
            </w:pPr>
            <w:r>
              <w:rPr>
                <w:rFonts w:hint="eastAsia"/>
                <w:b/>
              </w:rPr>
              <w:t>实施与计划区别有无</w:t>
            </w:r>
          </w:p>
        </w:tc>
      </w:tr>
      <w:tr w:rsidR="00667770" w:rsidTr="00817C65">
        <w:tc>
          <w:tcPr>
            <w:tcW w:w="2122" w:type="dxa"/>
          </w:tcPr>
          <w:p w:rsidR="00667770" w:rsidRDefault="00667770" w:rsidP="00817C65">
            <w:r>
              <w:rPr>
                <w:rFonts w:hint="eastAsia"/>
              </w:rPr>
              <w:t>系统功能模块</w:t>
            </w:r>
          </w:p>
        </w:tc>
        <w:tc>
          <w:tcPr>
            <w:tcW w:w="4110" w:type="dxa"/>
          </w:tcPr>
          <w:p w:rsidR="00667770" w:rsidRDefault="00363DAC" w:rsidP="00817C65">
            <w:r>
              <w:rPr>
                <w:rFonts w:ascii="宋体" w:hAnsi="宋体" w:cs="宋体" w:hint="eastAsia"/>
              </w:rPr>
              <w:t>XX系统</w:t>
            </w:r>
            <w:r w:rsidR="00667770">
              <w:rPr>
                <w:rFonts w:hint="eastAsia"/>
              </w:rPr>
              <w:t>-</w:t>
            </w:r>
            <w:r w:rsidR="00667770">
              <w:rPr>
                <w:rFonts w:hint="eastAsia"/>
              </w:rPr>
              <w:t>测试用例</w:t>
            </w:r>
            <w:r w:rsidR="00667770">
              <w:rPr>
                <w:rFonts w:hint="eastAsia"/>
              </w:rPr>
              <w:t>.doc</w:t>
            </w:r>
          </w:p>
        </w:tc>
        <w:tc>
          <w:tcPr>
            <w:tcW w:w="2127" w:type="dxa"/>
          </w:tcPr>
          <w:p w:rsidR="00667770" w:rsidRDefault="00667770" w:rsidP="00817C65">
            <w:r>
              <w:rPr>
                <w:rFonts w:hint="eastAsia"/>
              </w:rPr>
              <w:t>无</w:t>
            </w:r>
          </w:p>
        </w:tc>
      </w:tr>
    </w:tbl>
    <w:p w:rsidR="00667770" w:rsidRPr="003D28EE" w:rsidRDefault="00667770" w:rsidP="00667770"/>
    <w:p w:rsidR="00667770" w:rsidRDefault="00667770" w:rsidP="00667770">
      <w:pPr>
        <w:pStyle w:val="1"/>
        <w:numPr>
          <w:ilvl w:val="0"/>
          <w:numId w:val="0"/>
        </w:numPr>
      </w:pPr>
      <w:bookmarkStart w:id="20" w:name="_Toc469666516"/>
      <w:r>
        <w:rPr>
          <w:rFonts w:hint="eastAsia"/>
        </w:rPr>
        <w:t>3</w:t>
      </w:r>
      <w:r>
        <w:rPr>
          <w:rFonts w:hint="eastAsia"/>
        </w:rPr>
        <w:t>测试环境</w:t>
      </w:r>
      <w:bookmarkEnd w:id="20"/>
    </w:p>
    <w:tbl>
      <w:tblPr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1605"/>
        <w:gridCol w:w="4681"/>
      </w:tblGrid>
      <w:tr w:rsidR="00667770" w:rsidTr="00817C65">
        <w:trPr>
          <w:trHeight w:val="668"/>
        </w:trPr>
        <w:tc>
          <w:tcPr>
            <w:tcW w:w="1714" w:type="dxa"/>
            <w:vMerge w:val="restart"/>
            <w:shd w:val="clear" w:color="auto" w:fill="E0E0E0"/>
          </w:tcPr>
          <w:p w:rsidR="00667770" w:rsidRDefault="00667770" w:rsidP="00817C65">
            <w:r>
              <w:rPr>
                <w:rFonts w:hint="eastAsia"/>
              </w:rPr>
              <w:t>硬件环境</w:t>
            </w:r>
          </w:p>
        </w:tc>
        <w:tc>
          <w:tcPr>
            <w:tcW w:w="1605" w:type="dxa"/>
          </w:tcPr>
          <w:p w:rsidR="00667770" w:rsidRDefault="00667770" w:rsidP="00817C65">
            <w:r>
              <w:rPr>
                <w:rFonts w:hint="eastAsia"/>
              </w:rPr>
              <w:t>客户端</w:t>
            </w:r>
          </w:p>
        </w:tc>
        <w:tc>
          <w:tcPr>
            <w:tcW w:w="4681" w:type="dxa"/>
          </w:tcPr>
          <w:p w:rsidR="00667770" w:rsidRPr="009409ED" w:rsidRDefault="00667770" w:rsidP="00817C65">
            <w:pPr>
              <w:widowControl/>
              <w:jc w:val="left"/>
              <w:rPr>
                <w:szCs w:val="21"/>
              </w:rPr>
            </w:pPr>
            <w:r w:rsidRPr="009409ED">
              <w:rPr>
                <w:rFonts w:hint="eastAsia"/>
                <w:szCs w:val="21"/>
              </w:rPr>
              <w:t>CPU</w:t>
            </w:r>
            <w:r w:rsidRPr="009409ED">
              <w:rPr>
                <w:rFonts w:hint="eastAsia"/>
                <w:szCs w:val="21"/>
              </w:rPr>
              <w:t>：</w:t>
            </w:r>
            <w:r w:rsidRPr="009409ED">
              <w:rPr>
                <w:szCs w:val="21"/>
              </w:rPr>
              <w:t>Intel</w:t>
            </w:r>
            <w:r w:rsidRPr="009409ED">
              <w:rPr>
                <w:szCs w:val="21"/>
              </w:rPr>
              <w:t>（</w:t>
            </w:r>
            <w:r w:rsidRPr="009409ED">
              <w:rPr>
                <w:rFonts w:hint="eastAsia"/>
                <w:szCs w:val="21"/>
              </w:rPr>
              <w:t>R</w:t>
            </w:r>
            <w:r w:rsidRPr="009409ED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</w:t>
            </w:r>
            <w:r w:rsidRPr="009409ED">
              <w:rPr>
                <w:szCs w:val="21"/>
              </w:rPr>
              <w:t>Core</w:t>
            </w:r>
            <w:r w:rsidRPr="009409ED">
              <w:rPr>
                <w:szCs w:val="21"/>
              </w:rPr>
              <w:t>（</w:t>
            </w:r>
            <w:r w:rsidRPr="009409ED">
              <w:rPr>
                <w:rFonts w:hint="eastAsia"/>
                <w:szCs w:val="21"/>
              </w:rPr>
              <w:t>TM</w:t>
            </w:r>
            <w:r w:rsidRPr="009409ED"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</w:t>
            </w:r>
            <w:r w:rsidRPr="009409ED">
              <w:rPr>
                <w:szCs w:val="21"/>
              </w:rPr>
              <w:t>CPU 2.8GHz</w:t>
            </w:r>
          </w:p>
          <w:p w:rsidR="00667770" w:rsidRPr="009409ED" w:rsidRDefault="00667770" w:rsidP="00817C65">
            <w:pPr>
              <w:widowControl/>
              <w:jc w:val="left"/>
              <w:rPr>
                <w:szCs w:val="21"/>
              </w:rPr>
            </w:pPr>
            <w:r w:rsidRPr="009409ED">
              <w:rPr>
                <w:rFonts w:hint="eastAsia"/>
                <w:szCs w:val="21"/>
              </w:rPr>
              <w:t>内存</w:t>
            </w:r>
            <w:r w:rsidRPr="009409ED">
              <w:rPr>
                <w:szCs w:val="21"/>
              </w:rPr>
              <w:t>：</w:t>
            </w:r>
            <w:r w:rsidRPr="009409ED">
              <w:rPr>
                <w:rFonts w:hint="eastAsia"/>
                <w:szCs w:val="21"/>
              </w:rPr>
              <w:t>4</w:t>
            </w:r>
            <w:r w:rsidRPr="009409ED">
              <w:rPr>
                <w:szCs w:val="21"/>
              </w:rPr>
              <w:t>G</w:t>
            </w:r>
          </w:p>
        </w:tc>
      </w:tr>
      <w:tr w:rsidR="00667770" w:rsidTr="00817C65">
        <w:trPr>
          <w:trHeight w:val="668"/>
        </w:trPr>
        <w:tc>
          <w:tcPr>
            <w:tcW w:w="1714" w:type="dxa"/>
            <w:vMerge/>
            <w:shd w:val="clear" w:color="auto" w:fill="E0E0E0"/>
          </w:tcPr>
          <w:p w:rsidR="00667770" w:rsidRDefault="00667770" w:rsidP="00817C65"/>
        </w:tc>
        <w:tc>
          <w:tcPr>
            <w:tcW w:w="1605" w:type="dxa"/>
          </w:tcPr>
          <w:p w:rsidR="00667770" w:rsidRDefault="00667770" w:rsidP="00817C65">
            <w:r>
              <w:rPr>
                <w:rFonts w:hint="eastAsia"/>
              </w:rPr>
              <w:t>服务端</w:t>
            </w:r>
          </w:p>
        </w:tc>
        <w:tc>
          <w:tcPr>
            <w:tcW w:w="4681" w:type="dxa"/>
          </w:tcPr>
          <w:p w:rsidR="00667770" w:rsidRDefault="00667770" w:rsidP="00817C65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2*IntelE5-2620v2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核，</w:t>
            </w:r>
            <w:r>
              <w:rPr>
                <w:rFonts w:hint="eastAsia"/>
              </w:rPr>
              <w:t>2.10GHz</w:t>
            </w:r>
            <w:r>
              <w:rPr>
                <w:rFonts w:hint="eastAsia"/>
              </w:rPr>
              <w:t>主频，</w:t>
            </w:r>
            <w:r>
              <w:rPr>
                <w:rFonts w:hint="eastAsia"/>
              </w:rPr>
              <w:t>L315MB</w:t>
            </w:r>
            <w:r>
              <w:rPr>
                <w:rFonts w:hint="eastAsia"/>
              </w:rPr>
              <w:t>；</w:t>
            </w:r>
          </w:p>
          <w:p w:rsidR="00667770" w:rsidRDefault="00667770" w:rsidP="00817C65"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 xml:space="preserve">2*8GB DDR3 </w:t>
            </w:r>
          </w:p>
          <w:p w:rsidR="00667770" w:rsidRDefault="00667770" w:rsidP="00817C65">
            <w:r>
              <w:rPr>
                <w:rFonts w:hint="eastAsia"/>
              </w:rPr>
              <w:t>硬盘：</w:t>
            </w:r>
            <w:r>
              <w:rPr>
                <w:rFonts w:hint="eastAsia"/>
              </w:rPr>
              <w:t>3*300GB 10000rpm SAS</w:t>
            </w:r>
            <w:r>
              <w:rPr>
                <w:rFonts w:hint="eastAsia"/>
              </w:rPr>
              <w:t>硬盘，支持热插拔，支持</w:t>
            </w:r>
            <w:r>
              <w:rPr>
                <w:rFonts w:hint="eastAsia"/>
              </w:rPr>
              <w:t>raid 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512M</w:t>
            </w:r>
            <w:r>
              <w:rPr>
                <w:rFonts w:hint="eastAsia"/>
              </w:rPr>
              <w:t>）</w:t>
            </w:r>
          </w:p>
          <w:p w:rsidR="00667770" w:rsidRDefault="00667770" w:rsidP="00817C65">
            <w:r>
              <w:rPr>
                <w:rFonts w:hint="eastAsia"/>
              </w:rPr>
              <w:t>网络：集成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10/100/1000Mb</w:t>
            </w:r>
            <w:r>
              <w:rPr>
                <w:rFonts w:hint="eastAsia"/>
              </w:rPr>
              <w:t>自适应以太网口；</w:t>
            </w:r>
          </w:p>
          <w:p w:rsidR="00667770" w:rsidRDefault="00667770" w:rsidP="00817C65">
            <w:r>
              <w:rPr>
                <w:rFonts w:hint="eastAsia"/>
              </w:rPr>
              <w:t>电源：双电源</w:t>
            </w:r>
          </w:p>
        </w:tc>
      </w:tr>
      <w:tr w:rsidR="00667770" w:rsidTr="00817C65">
        <w:trPr>
          <w:trHeight w:val="342"/>
        </w:trPr>
        <w:tc>
          <w:tcPr>
            <w:tcW w:w="1714" w:type="dxa"/>
            <w:vMerge w:val="restart"/>
            <w:shd w:val="clear" w:color="auto" w:fill="E0E0E0"/>
          </w:tcPr>
          <w:p w:rsidR="00667770" w:rsidRDefault="00667770" w:rsidP="00817C65">
            <w:r>
              <w:rPr>
                <w:rFonts w:hint="eastAsia"/>
              </w:rPr>
              <w:t>软件环境</w:t>
            </w:r>
          </w:p>
        </w:tc>
        <w:tc>
          <w:tcPr>
            <w:tcW w:w="1605" w:type="dxa"/>
          </w:tcPr>
          <w:p w:rsidR="00667770" w:rsidRDefault="00667770" w:rsidP="00817C65">
            <w:r>
              <w:rPr>
                <w:rFonts w:hint="eastAsia"/>
              </w:rPr>
              <w:t>客户端</w:t>
            </w:r>
          </w:p>
        </w:tc>
        <w:tc>
          <w:tcPr>
            <w:tcW w:w="4681" w:type="dxa"/>
          </w:tcPr>
          <w:p w:rsidR="00667770" w:rsidRDefault="00667770" w:rsidP="00817C65">
            <w:r>
              <w:rPr>
                <w:rFonts w:hint="eastAsia"/>
              </w:rPr>
              <w:t>可选操作系统：</w:t>
            </w:r>
            <w:r>
              <w:t>Windows 7</w:t>
            </w:r>
          </w:p>
          <w:p w:rsidR="00667770" w:rsidRDefault="00667770" w:rsidP="00817C65">
            <w:r>
              <w:rPr>
                <w:rFonts w:hint="eastAsia"/>
              </w:rPr>
              <w:t>浏览器：</w:t>
            </w:r>
            <w:r w:rsidRPr="00B242FD">
              <w:rPr>
                <w:rFonts w:hint="eastAsia"/>
              </w:rPr>
              <w:t xml:space="preserve">Microsoft Internet Explorer </w:t>
            </w:r>
            <w:r>
              <w:t>11</w:t>
            </w:r>
            <w:r>
              <w:rPr>
                <w:rFonts w:hint="eastAsia"/>
              </w:rPr>
              <w:t>或</w:t>
            </w:r>
            <w:r>
              <w:t>Chrome</w:t>
            </w:r>
            <w:r w:rsidRPr="00B242FD">
              <w:rPr>
                <w:rFonts w:hint="eastAsia"/>
              </w:rPr>
              <w:t xml:space="preserve"> (</w:t>
            </w:r>
            <w:r w:rsidRPr="00B242FD">
              <w:rPr>
                <w:rFonts w:hint="eastAsia"/>
              </w:rPr>
              <w:t>需要开启</w:t>
            </w:r>
            <w:proofErr w:type="spellStart"/>
            <w:r w:rsidRPr="00B242FD">
              <w:rPr>
                <w:rFonts w:hint="eastAsia"/>
              </w:rPr>
              <w:t>Javascript</w:t>
            </w:r>
            <w:proofErr w:type="spellEnd"/>
            <w:r w:rsidRPr="00B242FD">
              <w:rPr>
                <w:rFonts w:hint="eastAsia"/>
              </w:rPr>
              <w:t>功能</w:t>
            </w:r>
            <w:r w:rsidRPr="00B242FD">
              <w:rPr>
                <w:rFonts w:hint="eastAsia"/>
              </w:rPr>
              <w:t>)</w:t>
            </w:r>
          </w:p>
          <w:p w:rsidR="00667770" w:rsidRDefault="00667770" w:rsidP="00817C65">
            <w:r>
              <w:rPr>
                <w:rFonts w:hint="eastAsia"/>
              </w:rPr>
              <w:t>其它：</w:t>
            </w:r>
            <w:r>
              <w:rPr>
                <w:rFonts w:hint="eastAsia"/>
              </w:rPr>
              <w:t xml:space="preserve">Office </w:t>
            </w:r>
            <w:r>
              <w:t>2013</w:t>
            </w:r>
          </w:p>
        </w:tc>
      </w:tr>
      <w:tr w:rsidR="00667770" w:rsidTr="00817C65">
        <w:trPr>
          <w:trHeight w:val="1007"/>
        </w:trPr>
        <w:tc>
          <w:tcPr>
            <w:tcW w:w="1714" w:type="dxa"/>
            <w:vMerge/>
            <w:shd w:val="clear" w:color="auto" w:fill="E0E0E0"/>
          </w:tcPr>
          <w:p w:rsidR="00667770" w:rsidRDefault="00667770" w:rsidP="00817C65"/>
        </w:tc>
        <w:tc>
          <w:tcPr>
            <w:tcW w:w="1605" w:type="dxa"/>
          </w:tcPr>
          <w:p w:rsidR="00667770" w:rsidRDefault="00667770" w:rsidP="00817C65">
            <w:r>
              <w:rPr>
                <w:rFonts w:hint="eastAsia"/>
              </w:rPr>
              <w:t>服务端</w:t>
            </w:r>
          </w:p>
        </w:tc>
        <w:tc>
          <w:tcPr>
            <w:tcW w:w="4681" w:type="dxa"/>
          </w:tcPr>
          <w:p w:rsidR="00667770" w:rsidRDefault="00667770" w:rsidP="00817C65">
            <w:r>
              <w:rPr>
                <w:rFonts w:hint="eastAsia"/>
              </w:rPr>
              <w:t>可选操作系统：</w:t>
            </w:r>
            <w:r>
              <w:rPr>
                <w:rFonts w:hint="eastAsia"/>
              </w:rPr>
              <w:t>Windows Server 2008</w:t>
            </w:r>
            <w:r>
              <w:rPr>
                <w:rFonts w:hint="eastAsia"/>
              </w:rPr>
              <w:t>；</w:t>
            </w:r>
          </w:p>
          <w:p w:rsidR="00667770" w:rsidRDefault="00667770" w:rsidP="00817C65">
            <w:r>
              <w:rPr>
                <w:rFonts w:hint="eastAsia"/>
              </w:rPr>
              <w:t>数据库：</w:t>
            </w:r>
            <w:r>
              <w:rPr>
                <w:rFonts w:hint="eastAsia"/>
              </w:rPr>
              <w:t>Oracle 11g</w:t>
            </w:r>
            <w:r>
              <w:rPr>
                <w:rFonts w:hint="eastAsia"/>
              </w:rPr>
              <w:t>；</w:t>
            </w:r>
          </w:p>
          <w:p w:rsidR="00667770" w:rsidRDefault="00667770" w:rsidP="00817C65">
            <w:r>
              <w:t>IIS+ASP.NET</w:t>
            </w:r>
          </w:p>
          <w:p w:rsidR="00667770" w:rsidRDefault="00667770" w:rsidP="00817C65">
            <w:r>
              <w:t>.Net Framework 4.0</w:t>
            </w:r>
          </w:p>
        </w:tc>
      </w:tr>
      <w:tr w:rsidR="00667770" w:rsidTr="00817C65">
        <w:trPr>
          <w:trHeight w:val="515"/>
        </w:trPr>
        <w:tc>
          <w:tcPr>
            <w:tcW w:w="1714" w:type="dxa"/>
            <w:vMerge w:val="restart"/>
            <w:shd w:val="clear" w:color="auto" w:fill="E0E0E0"/>
          </w:tcPr>
          <w:p w:rsidR="00667770" w:rsidRDefault="00667770" w:rsidP="00817C65">
            <w:r>
              <w:rPr>
                <w:rFonts w:hint="eastAsia"/>
              </w:rPr>
              <w:t>网络环境</w:t>
            </w:r>
          </w:p>
        </w:tc>
        <w:tc>
          <w:tcPr>
            <w:tcW w:w="1605" w:type="dxa"/>
          </w:tcPr>
          <w:p w:rsidR="00667770" w:rsidRDefault="00667770" w:rsidP="00817C65">
            <w:r>
              <w:rPr>
                <w:rFonts w:hint="eastAsia"/>
              </w:rPr>
              <w:t>客户端</w:t>
            </w:r>
          </w:p>
        </w:tc>
        <w:tc>
          <w:tcPr>
            <w:tcW w:w="4681" w:type="dxa"/>
          </w:tcPr>
          <w:p w:rsidR="00667770" w:rsidRDefault="00667770" w:rsidP="00817C65">
            <w:r>
              <w:rPr>
                <w:rFonts w:hint="eastAsia"/>
              </w:rPr>
              <w:t>10</w:t>
            </w:r>
            <w:r>
              <w:t>M</w:t>
            </w:r>
          </w:p>
        </w:tc>
      </w:tr>
      <w:tr w:rsidR="00667770" w:rsidTr="00817C65">
        <w:trPr>
          <w:trHeight w:val="515"/>
        </w:trPr>
        <w:tc>
          <w:tcPr>
            <w:tcW w:w="1714" w:type="dxa"/>
            <w:vMerge/>
            <w:shd w:val="clear" w:color="auto" w:fill="E0E0E0"/>
          </w:tcPr>
          <w:p w:rsidR="00667770" w:rsidRDefault="00667770" w:rsidP="00817C65"/>
        </w:tc>
        <w:tc>
          <w:tcPr>
            <w:tcW w:w="1605" w:type="dxa"/>
          </w:tcPr>
          <w:p w:rsidR="00667770" w:rsidRDefault="00667770" w:rsidP="00817C65">
            <w:r>
              <w:rPr>
                <w:rFonts w:hint="eastAsia"/>
              </w:rPr>
              <w:t>服务端</w:t>
            </w:r>
          </w:p>
        </w:tc>
        <w:tc>
          <w:tcPr>
            <w:tcW w:w="4681" w:type="dxa"/>
          </w:tcPr>
          <w:p w:rsidR="00667770" w:rsidRDefault="00667770" w:rsidP="00817C65">
            <w:r>
              <w:rPr>
                <w:rFonts w:hint="eastAsia"/>
              </w:rPr>
              <w:t>10</w:t>
            </w:r>
            <w:r>
              <w:t>M</w:t>
            </w:r>
          </w:p>
        </w:tc>
      </w:tr>
    </w:tbl>
    <w:p w:rsidR="00667770" w:rsidRDefault="00667770" w:rsidP="00667770">
      <w:pPr>
        <w:pStyle w:val="1"/>
        <w:numPr>
          <w:ilvl w:val="0"/>
          <w:numId w:val="0"/>
        </w:numPr>
      </w:pPr>
      <w:bookmarkStart w:id="21" w:name="_Toc469666517"/>
      <w:r>
        <w:rPr>
          <w:rFonts w:hint="eastAsia"/>
        </w:rPr>
        <w:lastRenderedPageBreak/>
        <w:t>4</w:t>
      </w:r>
      <w:r>
        <w:rPr>
          <w:rFonts w:hint="eastAsia"/>
        </w:rPr>
        <w:t>测试</w:t>
      </w:r>
      <w:r>
        <w:t>结果</w:t>
      </w:r>
      <w:bookmarkEnd w:id="21"/>
    </w:p>
    <w:p w:rsidR="00667770" w:rsidRDefault="00667770" w:rsidP="00667770">
      <w:pPr>
        <w:pStyle w:val="2"/>
      </w:pPr>
      <w:bookmarkStart w:id="22" w:name="_Toc469666518"/>
      <w:r>
        <w:rPr>
          <w:rFonts w:hint="eastAsia"/>
        </w:rPr>
        <w:t>4</w:t>
      </w:r>
      <w:r>
        <w:t>.1 Bug</w:t>
      </w:r>
      <w:r>
        <w:t>趋势图</w:t>
      </w:r>
      <w:bookmarkEnd w:id="22"/>
    </w:p>
    <w:p w:rsidR="00667770" w:rsidRDefault="00667770" w:rsidP="006677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此次黑盒测试</w:t>
      </w:r>
      <w:r>
        <w:t>中，从</w:t>
      </w:r>
      <w:r>
        <w:rPr>
          <w:rFonts w:hint="eastAsia"/>
        </w:rPr>
        <w:t>公司</w:t>
      </w:r>
      <w:r>
        <w:t>内部版本</w:t>
      </w:r>
      <w:r>
        <w:t>B1</w:t>
      </w:r>
      <w:r>
        <w:rPr>
          <w:rFonts w:hint="eastAsia"/>
        </w:rPr>
        <w:t>、</w:t>
      </w:r>
      <w:r>
        <w:t>B</w:t>
      </w:r>
      <w:proofErr w:type="gramStart"/>
      <w:r>
        <w:t>2</w:t>
      </w:r>
      <w:r>
        <w:rPr>
          <w:rFonts w:hint="eastAsia"/>
        </w:rPr>
        <w:t>至</w:t>
      </w:r>
      <w:r>
        <w:rPr>
          <w:rFonts w:hint="eastAsia"/>
        </w:rPr>
        <w:t>10</w:t>
      </w:r>
      <w:r>
        <w:rPr>
          <w:rFonts w:hint="eastAsia"/>
        </w:rPr>
        <w:t>端版</w:t>
      </w:r>
      <w:r>
        <w:t>的</w:t>
      </w:r>
      <w:proofErr w:type="gramEnd"/>
      <w:r>
        <w:t>B6</w:t>
      </w:r>
      <w:r>
        <w:rPr>
          <w:rFonts w:hint="eastAsia"/>
        </w:rPr>
        <w:t>阶段</w:t>
      </w:r>
      <w:r>
        <w:t>，均产生了</w:t>
      </w:r>
      <w:r>
        <w:t>Bug</w:t>
      </w:r>
      <w:r>
        <w:t>记录表，其</w:t>
      </w:r>
      <w:r>
        <w:rPr>
          <w:rFonts w:hint="eastAsia"/>
        </w:rPr>
        <w:t>趋势图</w:t>
      </w:r>
      <w:r>
        <w:t>如下：</w:t>
      </w:r>
    </w:p>
    <w:p w:rsidR="00667770" w:rsidRDefault="00667770" w:rsidP="00667770">
      <w:r>
        <w:rPr>
          <w:noProof/>
        </w:rPr>
        <w:drawing>
          <wp:inline distT="0" distB="0" distL="0" distR="0" wp14:anchorId="17231C6C" wp14:editId="390625CA">
            <wp:extent cx="4096385" cy="2286635"/>
            <wp:effectExtent l="0" t="0" r="18415" b="1841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67770" w:rsidRDefault="00667770" w:rsidP="00667770">
      <w:pPr>
        <w:ind w:firstLineChars="200" w:firstLine="420"/>
      </w:pPr>
      <w:r>
        <w:rPr>
          <w:rFonts w:hint="eastAsia"/>
        </w:rPr>
        <w:t>从</w:t>
      </w:r>
      <w:r>
        <w:t>Bug</w:t>
      </w:r>
      <w:r>
        <w:t>趋势图中的数据变化可</w:t>
      </w:r>
      <w:r>
        <w:rPr>
          <w:rFonts w:hint="eastAsia"/>
        </w:rPr>
        <w:t>分析</w:t>
      </w:r>
    </w:p>
    <w:p w:rsidR="00667770" w:rsidRDefault="00363DAC" w:rsidP="00667770">
      <w:pPr>
        <w:ind w:firstLineChars="200" w:firstLine="420"/>
      </w:pPr>
      <w:r>
        <w:rPr>
          <w:rFonts w:hint="eastAsia"/>
        </w:rPr>
        <w:t>XXXX</w:t>
      </w:r>
    </w:p>
    <w:p w:rsidR="00667770" w:rsidRDefault="00667770" w:rsidP="00667770">
      <w:pPr>
        <w:pStyle w:val="2"/>
      </w:pPr>
      <w:bookmarkStart w:id="23" w:name="_Toc469666519"/>
      <w:r>
        <w:t>4.2 Bug</w:t>
      </w:r>
      <w:r>
        <w:t>严重等级</w:t>
      </w:r>
      <w:bookmarkEnd w:id="23"/>
    </w:p>
    <w:p w:rsidR="00667770" w:rsidRDefault="00667770" w:rsidP="00667770">
      <w:r>
        <w:rPr>
          <w:rFonts w:hint="eastAsia"/>
        </w:rPr>
        <w:t>在</w:t>
      </w:r>
      <w:r w:rsidR="00363DAC">
        <w:rPr>
          <w:rFonts w:hint="eastAsia"/>
        </w:rPr>
        <w:t>XX</w:t>
      </w:r>
      <w:r w:rsidR="00363DAC">
        <w:rPr>
          <w:rFonts w:hint="eastAsia"/>
        </w:rPr>
        <w:t>系统</w:t>
      </w:r>
      <w:r>
        <w:t>Bug</w:t>
      </w:r>
      <w:r>
        <w:t>表中，其严重等</w:t>
      </w:r>
      <w:r>
        <w:rPr>
          <w:rFonts w:hint="eastAsia"/>
        </w:rPr>
        <w:t>级</w:t>
      </w:r>
      <w:r>
        <w:t>如下图：</w:t>
      </w:r>
    </w:p>
    <w:p w:rsidR="00667770" w:rsidRDefault="00667770" w:rsidP="00667770">
      <w:r>
        <w:rPr>
          <w:noProof/>
        </w:rPr>
        <w:drawing>
          <wp:inline distT="0" distB="0" distL="0" distR="0" wp14:anchorId="3BE485F5" wp14:editId="48F3DE19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67770" w:rsidRDefault="00667770" w:rsidP="00667770">
      <w:pPr>
        <w:ind w:firstLineChars="200" w:firstLine="420"/>
      </w:pPr>
      <w:r>
        <w:rPr>
          <w:rFonts w:hint="eastAsia"/>
        </w:rPr>
        <w:t>对于</w:t>
      </w:r>
      <w:r>
        <w:t>最终版本测试的过程中可知，</w:t>
      </w:r>
      <w:r>
        <w:t>Bug</w:t>
      </w:r>
      <w:r>
        <w:t>数量</w:t>
      </w:r>
      <w:r>
        <w:rPr>
          <w:rFonts w:hint="eastAsia"/>
        </w:rPr>
        <w:t>的</w:t>
      </w:r>
      <w:r>
        <w:t>严重等级基本在主要阶段，其严重等级</w:t>
      </w:r>
      <w:r>
        <w:rPr>
          <w:rFonts w:hint="eastAsia"/>
        </w:rPr>
        <w:t>的</w:t>
      </w:r>
      <w:r>
        <w:t>Bug</w:t>
      </w:r>
      <w:r>
        <w:t>原因</w:t>
      </w:r>
      <w:r>
        <w:rPr>
          <w:rFonts w:hint="eastAsia"/>
        </w:rPr>
        <w:t>表现</w:t>
      </w:r>
      <w:r>
        <w:t>是</w:t>
      </w:r>
      <w:r>
        <w:rPr>
          <w:rFonts w:hint="eastAsia"/>
        </w:rPr>
        <w:t>端口</w:t>
      </w:r>
      <w:r>
        <w:t>转换时其部分</w:t>
      </w:r>
      <w:r>
        <w:rPr>
          <w:rFonts w:hint="eastAsia"/>
        </w:rPr>
        <w:t>配置</w:t>
      </w:r>
      <w:r>
        <w:t>出错，导致页面显示崩溃</w:t>
      </w:r>
      <w:r>
        <w:rPr>
          <w:rFonts w:hint="eastAsia"/>
        </w:rPr>
        <w:t>。</w:t>
      </w:r>
    </w:p>
    <w:p w:rsidR="00667770" w:rsidRPr="00341826" w:rsidRDefault="00667770" w:rsidP="00667770">
      <w:pPr>
        <w:pStyle w:val="2"/>
      </w:pPr>
      <w:bookmarkStart w:id="24" w:name="_Toc469666520"/>
      <w:r w:rsidRPr="00341826">
        <w:lastRenderedPageBreak/>
        <w:t>4.3</w:t>
      </w:r>
      <w:r>
        <w:t xml:space="preserve"> </w:t>
      </w:r>
      <w:r w:rsidRPr="00341826">
        <w:t>Bug</w:t>
      </w:r>
      <w:r w:rsidRPr="00341826">
        <w:t>状态</w:t>
      </w:r>
      <w:r w:rsidRPr="00341826">
        <w:rPr>
          <w:rFonts w:hint="eastAsia"/>
        </w:rPr>
        <w:t>分布</w:t>
      </w:r>
      <w:bookmarkEnd w:id="24"/>
    </w:p>
    <w:p w:rsidR="00667770" w:rsidRDefault="00667770" w:rsidP="00667770">
      <w:r>
        <w:rPr>
          <w:noProof/>
        </w:rPr>
        <w:drawing>
          <wp:inline distT="0" distB="0" distL="0" distR="0" wp14:anchorId="4E9C339B" wp14:editId="5974A8EF">
            <wp:extent cx="4572000" cy="2743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67770" w:rsidRPr="00A125B6" w:rsidRDefault="00667770" w:rsidP="00667770">
      <w:pPr>
        <w:ind w:firstLineChars="200" w:firstLine="420"/>
      </w:pPr>
      <w:r>
        <w:rPr>
          <w:rFonts w:hint="eastAsia"/>
        </w:rPr>
        <w:t>由</w:t>
      </w:r>
      <w:r>
        <w:t>Bug</w:t>
      </w:r>
      <w:r>
        <w:t>状态图可知，</w:t>
      </w:r>
      <w:r>
        <w:rPr>
          <w:rFonts w:hint="eastAsia"/>
        </w:rPr>
        <w:t>大部分</w:t>
      </w:r>
      <w:r>
        <w:t>的</w:t>
      </w:r>
      <w:r>
        <w:t>Bug</w:t>
      </w:r>
      <w:r>
        <w:t>已经关闭，</w:t>
      </w:r>
      <w:r>
        <w:rPr>
          <w:rFonts w:hint="eastAsia"/>
        </w:rPr>
        <w:t>未解决的</w:t>
      </w:r>
      <w:r>
        <w:t>Bug</w:t>
      </w:r>
      <w:r>
        <w:t>有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，是最新</w:t>
      </w:r>
      <w:r>
        <w:rPr>
          <w:rFonts w:hint="eastAsia"/>
        </w:rPr>
        <w:t>测试</w:t>
      </w:r>
      <w:r>
        <w:t>中所提出的，有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则是需求不明确暂未开发</w:t>
      </w:r>
      <w:r>
        <w:rPr>
          <w:rFonts w:hint="eastAsia"/>
        </w:rPr>
        <w:t>的</w:t>
      </w:r>
      <w:r>
        <w:t>功能</w:t>
      </w:r>
      <w:r>
        <w:rPr>
          <w:rFonts w:hint="eastAsia"/>
        </w:rPr>
        <w:t>。</w:t>
      </w:r>
    </w:p>
    <w:p w:rsidR="00667770" w:rsidRDefault="00667770" w:rsidP="00667770">
      <w:pPr>
        <w:pStyle w:val="1"/>
        <w:numPr>
          <w:ilvl w:val="0"/>
          <w:numId w:val="0"/>
        </w:numPr>
      </w:pPr>
      <w:bookmarkStart w:id="25" w:name="_Toc469666521"/>
      <w:r>
        <w:t>5</w:t>
      </w:r>
      <w:r>
        <w:rPr>
          <w:rFonts w:hint="eastAsia"/>
        </w:rPr>
        <w:t>测试</w:t>
      </w:r>
      <w:r>
        <w:t>结论</w:t>
      </w:r>
      <w:bookmarkEnd w:id="25"/>
    </w:p>
    <w:p w:rsidR="00667770" w:rsidRDefault="00667770" w:rsidP="00667770">
      <w:pPr>
        <w:pStyle w:val="2"/>
      </w:pPr>
      <w:bookmarkStart w:id="26" w:name="_Toc469666522"/>
      <w:r>
        <w:rPr>
          <w:rFonts w:hint="eastAsia"/>
        </w:rPr>
        <w:t>5</w:t>
      </w:r>
      <w:r>
        <w:t>.1</w:t>
      </w:r>
      <w:r>
        <w:rPr>
          <w:rFonts w:hint="eastAsia"/>
        </w:rPr>
        <w:t>功能</w:t>
      </w:r>
      <w:r>
        <w:t>性</w:t>
      </w:r>
      <w:bookmarkEnd w:id="26"/>
    </w:p>
    <w:p w:rsidR="00667770" w:rsidRDefault="00667770" w:rsidP="00667770">
      <w:pPr>
        <w:ind w:firstLineChars="200" w:firstLine="420"/>
      </w:pPr>
      <w:r>
        <w:rPr>
          <w:rFonts w:hint="eastAsia"/>
        </w:rPr>
        <w:t>由测试</w:t>
      </w:r>
      <w:r>
        <w:t>可知该系统</w:t>
      </w:r>
      <w:r>
        <w:rPr>
          <w:rFonts w:hint="eastAsia"/>
        </w:rPr>
        <w:t>正确实现</w:t>
      </w:r>
      <w:r>
        <w:t>了</w:t>
      </w:r>
      <w:r>
        <w:rPr>
          <w:rFonts w:hint="eastAsia"/>
        </w:rPr>
        <w:t>需求</w:t>
      </w:r>
      <w:r>
        <w:t>的基础功能</w:t>
      </w:r>
      <w:r>
        <w:rPr>
          <w:rFonts w:hint="eastAsia"/>
        </w:rPr>
        <w:t>，</w:t>
      </w:r>
      <w:r>
        <w:t>养老数据的增删改查、导入</w:t>
      </w:r>
      <w:r>
        <w:rPr>
          <w:rFonts w:hint="eastAsia"/>
        </w:rPr>
        <w:t>、</w:t>
      </w:r>
      <w:r>
        <w:t>导出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实现</w:t>
      </w:r>
      <w:r>
        <w:t>了各个权限用户的数据管理功能。</w:t>
      </w:r>
      <w:r>
        <w:rPr>
          <w:rFonts w:hint="eastAsia"/>
        </w:rPr>
        <w:t>其</w:t>
      </w:r>
      <w:r>
        <w:t>三个</w:t>
      </w:r>
      <w:proofErr w:type="gramStart"/>
      <w:r>
        <w:t>版块</w:t>
      </w:r>
      <w:proofErr w:type="gramEnd"/>
      <w:r>
        <w:rPr>
          <w:rFonts w:hint="eastAsia"/>
        </w:rPr>
        <w:t>政务版</w:t>
      </w:r>
      <w:r>
        <w:t>、机构版和公众门户版</w:t>
      </w:r>
      <w:r>
        <w:rPr>
          <w:rFonts w:hint="eastAsia"/>
        </w:rPr>
        <w:t>之间不同用户</w:t>
      </w:r>
      <w:r>
        <w:t>数据</w:t>
      </w:r>
      <w:r>
        <w:rPr>
          <w:rFonts w:hint="eastAsia"/>
        </w:rPr>
        <w:t>处理也</w:t>
      </w:r>
      <w:r>
        <w:t>正确实现。</w:t>
      </w:r>
    </w:p>
    <w:p w:rsidR="00667770" w:rsidRDefault="00667770" w:rsidP="00667770">
      <w:pPr>
        <w:pStyle w:val="2"/>
      </w:pPr>
      <w:bookmarkStart w:id="27" w:name="_Toc469666523"/>
      <w:r>
        <w:t>5.2</w:t>
      </w:r>
      <w:r>
        <w:rPr>
          <w:rFonts w:hint="eastAsia"/>
        </w:rPr>
        <w:t>兼容性</w:t>
      </w:r>
      <w:bookmarkEnd w:id="27"/>
    </w:p>
    <w:p w:rsidR="00667770" w:rsidRDefault="00667770" w:rsidP="00667770">
      <w:pPr>
        <w:ind w:firstLineChars="200" w:firstLine="420"/>
      </w:pPr>
      <w:r>
        <w:rPr>
          <w:rFonts w:hint="eastAsia"/>
        </w:rPr>
        <w:t>本系统</w:t>
      </w:r>
      <w:r>
        <w:t>支持</w:t>
      </w:r>
      <w:r>
        <w:rPr>
          <w:rFonts w:hint="eastAsia"/>
        </w:rPr>
        <w:t>Windows</w:t>
      </w:r>
      <w:r>
        <w:t>下的</w:t>
      </w:r>
      <w:r>
        <w:t>IE</w:t>
      </w:r>
      <w:r>
        <w:t>浏览器和</w:t>
      </w:r>
      <w:r>
        <w:t>Chrome</w:t>
      </w:r>
      <w:r>
        <w:t>浏览器</w:t>
      </w:r>
      <w:r>
        <w:rPr>
          <w:rFonts w:hint="eastAsia"/>
        </w:rPr>
        <w:t>。</w:t>
      </w:r>
    </w:p>
    <w:p w:rsidR="00667770" w:rsidRDefault="00667770" w:rsidP="00667770">
      <w:pPr>
        <w:pStyle w:val="2"/>
      </w:pPr>
      <w:bookmarkStart w:id="28" w:name="_Toc469666524"/>
      <w:r>
        <w:rPr>
          <w:rFonts w:hint="eastAsia"/>
        </w:rPr>
        <w:t>5.3</w:t>
      </w:r>
      <w:r>
        <w:rPr>
          <w:rFonts w:hint="eastAsia"/>
        </w:rPr>
        <w:t>可用性</w:t>
      </w:r>
      <w:bookmarkEnd w:id="28"/>
    </w:p>
    <w:p w:rsidR="00667770" w:rsidRDefault="00667770" w:rsidP="00667770">
      <w:pPr>
        <w:ind w:firstLineChars="200" w:firstLine="420"/>
      </w:pPr>
      <w:r>
        <w:rPr>
          <w:rFonts w:hint="eastAsia"/>
        </w:rPr>
        <w:t>系统功能符合</w:t>
      </w:r>
      <w:r>
        <w:t>设计需求</w:t>
      </w:r>
      <w:r>
        <w:rPr>
          <w:rFonts w:hint="eastAsia"/>
        </w:rPr>
        <w:t>，</w:t>
      </w:r>
      <w:r>
        <w:t>可满足不同权限用户的使用</w:t>
      </w:r>
      <w:r>
        <w:rPr>
          <w:rFonts w:hint="eastAsia"/>
        </w:rPr>
        <w:t>。</w:t>
      </w:r>
      <w:r>
        <w:t>系统</w:t>
      </w:r>
      <w:r>
        <w:rPr>
          <w:rFonts w:hint="eastAsia"/>
        </w:rPr>
        <w:t>使用</w:t>
      </w:r>
      <w:r>
        <w:t>过程中不会导致系统出现</w:t>
      </w:r>
      <w:r>
        <w:rPr>
          <w:rFonts w:hint="eastAsia"/>
        </w:rPr>
        <w:t>严重</w:t>
      </w:r>
      <w:r>
        <w:t>的崩溃情况，</w:t>
      </w:r>
      <w:r>
        <w:rPr>
          <w:rFonts w:hint="eastAsia"/>
        </w:rPr>
        <w:t>用户</w:t>
      </w:r>
      <w:r>
        <w:t>可放心操作。</w:t>
      </w:r>
    </w:p>
    <w:p w:rsidR="00667770" w:rsidRDefault="00667770" w:rsidP="00667770">
      <w:pPr>
        <w:pStyle w:val="2"/>
      </w:pPr>
      <w:bookmarkStart w:id="29" w:name="_Toc469666525"/>
      <w:r>
        <w:t>5.4</w:t>
      </w:r>
      <w:r>
        <w:rPr>
          <w:rFonts w:hint="eastAsia"/>
        </w:rPr>
        <w:t>覆盖率</w:t>
      </w:r>
      <w:bookmarkEnd w:id="29"/>
    </w:p>
    <w:p w:rsidR="00667770" w:rsidRPr="00CA2028" w:rsidRDefault="00667770" w:rsidP="00667770">
      <w:pPr>
        <w:ind w:firstLineChars="200" w:firstLine="420"/>
      </w:pPr>
      <w:r>
        <w:rPr>
          <w:rFonts w:hint="eastAsia"/>
        </w:rPr>
        <w:t>本次</w:t>
      </w:r>
      <w:r>
        <w:t>测试</w:t>
      </w:r>
      <w:r>
        <w:rPr>
          <w:rFonts w:hint="eastAsia"/>
        </w:rPr>
        <w:t>基本</w:t>
      </w:r>
      <w:r>
        <w:t>达到了功能</w:t>
      </w:r>
      <w:r>
        <w:rPr>
          <w:rFonts w:hint="eastAsia"/>
        </w:rPr>
        <w:t>预期测试</w:t>
      </w:r>
      <w:r>
        <w:t>的目的，</w:t>
      </w:r>
      <w:r>
        <w:rPr>
          <w:rFonts w:hint="eastAsia"/>
        </w:rPr>
        <w:t>每个功能</w:t>
      </w:r>
      <w:r>
        <w:t>模板的测试覆盖率达到了</w:t>
      </w:r>
      <w:r>
        <w:rPr>
          <w:rFonts w:hint="eastAsia"/>
        </w:rPr>
        <w:t>100</w:t>
      </w:r>
      <w:r>
        <w:t>%</w:t>
      </w:r>
      <w:r>
        <w:t>，</w:t>
      </w:r>
      <w:r>
        <w:rPr>
          <w:rFonts w:hint="eastAsia"/>
        </w:rPr>
        <w:lastRenderedPageBreak/>
        <w:t>且</w:t>
      </w:r>
      <w:r>
        <w:t>Bug</w:t>
      </w:r>
      <w:r>
        <w:t>状态</w:t>
      </w:r>
      <w:r>
        <w:rPr>
          <w:rFonts w:hint="eastAsia"/>
        </w:rPr>
        <w:t>97</w:t>
      </w:r>
      <w:r>
        <w:t>%</w:t>
      </w:r>
      <w:r>
        <w:rPr>
          <w:rFonts w:hint="eastAsia"/>
        </w:rPr>
        <w:t>为</w:t>
      </w:r>
      <w:r>
        <w:t>已关闭（</w:t>
      </w:r>
      <w:r>
        <w:rPr>
          <w:rFonts w:hint="eastAsia"/>
        </w:rPr>
        <w:t>Closed</w:t>
      </w:r>
      <w:r>
        <w:t>）</w:t>
      </w:r>
      <w:r>
        <w:rPr>
          <w:rFonts w:hint="eastAsia"/>
        </w:rPr>
        <w:t>状态</w:t>
      </w:r>
      <w:r>
        <w:t>。</w:t>
      </w:r>
    </w:p>
    <w:p w:rsidR="00667770" w:rsidRDefault="00667770" w:rsidP="00667770">
      <w:pPr>
        <w:pStyle w:val="1"/>
        <w:numPr>
          <w:ilvl w:val="0"/>
          <w:numId w:val="0"/>
        </w:numPr>
      </w:pPr>
      <w:bookmarkStart w:id="30" w:name="_Toc469666526"/>
      <w:r>
        <w:t>6</w:t>
      </w:r>
      <w:r>
        <w:rPr>
          <w:rFonts w:hint="eastAsia"/>
        </w:rPr>
        <w:t>缺陷</w:t>
      </w:r>
      <w:r>
        <w:t>分析</w:t>
      </w:r>
      <w:bookmarkEnd w:id="30"/>
    </w:p>
    <w:p w:rsidR="00667770" w:rsidRDefault="00667770" w:rsidP="00667770">
      <w:pPr>
        <w:pStyle w:val="2"/>
      </w:pPr>
      <w:bookmarkStart w:id="31" w:name="_Toc469666527"/>
      <w:r>
        <w:rPr>
          <w:rFonts w:hint="eastAsia"/>
        </w:rPr>
        <w:t>6.1</w:t>
      </w:r>
      <w:r>
        <w:rPr>
          <w:rFonts w:hint="eastAsia"/>
        </w:rPr>
        <w:t>测试</w:t>
      </w:r>
      <w:r>
        <w:t>资源</w:t>
      </w:r>
      <w:r>
        <w:rPr>
          <w:rFonts w:hint="eastAsia"/>
        </w:rPr>
        <w:t>消耗</w:t>
      </w:r>
      <w:r>
        <w:t>分析</w:t>
      </w:r>
      <w:bookmarkEnd w:id="3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67770" w:rsidTr="00817C65">
        <w:tc>
          <w:tcPr>
            <w:tcW w:w="1838" w:type="dxa"/>
          </w:tcPr>
          <w:p w:rsidR="00667770" w:rsidRDefault="00667770" w:rsidP="00817C65">
            <w:r>
              <w:rPr>
                <w:rFonts w:hint="eastAsia"/>
              </w:rPr>
              <w:t>测试</w:t>
            </w:r>
            <w:r>
              <w:t>时间</w:t>
            </w:r>
          </w:p>
        </w:tc>
        <w:tc>
          <w:tcPr>
            <w:tcW w:w="6458" w:type="dxa"/>
          </w:tcPr>
          <w:p w:rsidR="00667770" w:rsidRDefault="00667770" w:rsidP="00817C65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t>~2016</w:t>
            </w:r>
            <w:r>
              <w:rPr>
                <w:rFonts w:hint="eastAsia"/>
              </w:rPr>
              <w:t>年</w:t>
            </w:r>
            <w:r>
              <w:t>12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日</w:t>
            </w:r>
          </w:p>
        </w:tc>
      </w:tr>
      <w:tr w:rsidR="00667770" w:rsidTr="00817C65">
        <w:tc>
          <w:tcPr>
            <w:tcW w:w="1838" w:type="dxa"/>
          </w:tcPr>
          <w:p w:rsidR="00667770" w:rsidRDefault="00667770" w:rsidP="00817C65">
            <w:r>
              <w:rPr>
                <w:rFonts w:hint="eastAsia"/>
              </w:rPr>
              <w:t>测试</w:t>
            </w:r>
            <w:r>
              <w:t>人力</w:t>
            </w:r>
          </w:p>
        </w:tc>
        <w:tc>
          <w:tcPr>
            <w:tcW w:w="6458" w:type="dxa"/>
          </w:tcPr>
          <w:p w:rsidR="00667770" w:rsidRDefault="00667770" w:rsidP="00817C6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*</w:t>
            </w:r>
            <w:r>
              <w:t>34</w:t>
            </w:r>
            <w:r>
              <w:rPr>
                <w:rFonts w:hint="eastAsia"/>
              </w:rPr>
              <w:t>天</w:t>
            </w:r>
            <w:r>
              <w:t>=34</w:t>
            </w:r>
            <w:r>
              <w:rPr>
                <w:rFonts w:hint="eastAsia"/>
              </w:rPr>
              <w:t>人</w:t>
            </w:r>
            <w:r>
              <w:t>天</w:t>
            </w:r>
          </w:p>
        </w:tc>
      </w:tr>
      <w:tr w:rsidR="00667770" w:rsidTr="00817C65">
        <w:tc>
          <w:tcPr>
            <w:tcW w:w="1838" w:type="dxa"/>
          </w:tcPr>
          <w:p w:rsidR="00667770" w:rsidRDefault="00667770" w:rsidP="00817C65">
            <w:r>
              <w:rPr>
                <w:rFonts w:hint="eastAsia"/>
              </w:rPr>
              <w:t>硬件</w:t>
            </w:r>
            <w:r>
              <w:t>资源</w:t>
            </w:r>
          </w:p>
        </w:tc>
        <w:tc>
          <w:tcPr>
            <w:tcW w:w="6458" w:type="dxa"/>
          </w:tcPr>
          <w:p w:rsidR="00667770" w:rsidRDefault="00667770" w:rsidP="00817C65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台</w:t>
            </w:r>
          </w:p>
          <w:p w:rsidR="00667770" w:rsidRDefault="00667770" w:rsidP="00817C65">
            <w:r>
              <w:rPr>
                <w:rFonts w:hint="eastAsia"/>
              </w:rPr>
              <w:t>测试机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台</w:t>
            </w:r>
          </w:p>
        </w:tc>
      </w:tr>
    </w:tbl>
    <w:p w:rsidR="00667770" w:rsidRDefault="00667770" w:rsidP="00667770">
      <w:pPr>
        <w:pStyle w:val="2"/>
      </w:pPr>
      <w:bookmarkStart w:id="32" w:name="_Toc469666528"/>
      <w:r>
        <w:rPr>
          <w:rFonts w:hint="eastAsia"/>
        </w:rPr>
        <w:t>6.2</w:t>
      </w:r>
      <w:r>
        <w:rPr>
          <w:rFonts w:hint="eastAsia"/>
        </w:rPr>
        <w:t>缺陷原因</w:t>
      </w:r>
      <w:r>
        <w:t>分析</w:t>
      </w:r>
      <w:bookmarkEnd w:id="32"/>
    </w:p>
    <w:p w:rsidR="00667770" w:rsidRDefault="00667770" w:rsidP="00667770">
      <w:pPr>
        <w:ind w:firstLineChars="200" w:firstLine="420"/>
      </w:pPr>
      <w:r>
        <w:rPr>
          <w:rFonts w:hint="eastAsia"/>
        </w:rPr>
        <w:t>在</w:t>
      </w:r>
      <w:r>
        <w:t>测试的过程中主要发现以下几个问题导致了</w:t>
      </w:r>
      <w:r>
        <w:t>Bug</w:t>
      </w:r>
      <w:r>
        <w:rPr>
          <w:rFonts w:hint="eastAsia"/>
        </w:rPr>
        <w:t>出现</w:t>
      </w:r>
      <w:r>
        <w:t>：</w:t>
      </w:r>
    </w:p>
    <w:p w:rsidR="00667770" w:rsidRDefault="00667770" w:rsidP="00667770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需求定义</w:t>
      </w:r>
      <w:r>
        <w:t>不明确</w:t>
      </w:r>
    </w:p>
    <w:p w:rsidR="00667770" w:rsidRDefault="00667770" w:rsidP="00667770">
      <w:pPr>
        <w:ind w:firstLineChars="200" w:firstLine="420"/>
      </w:pPr>
      <w:r>
        <w:rPr>
          <w:rFonts w:hint="eastAsia"/>
        </w:rPr>
        <w:t>在</w:t>
      </w:r>
      <w:r>
        <w:t>需求文档定义的功能，</w:t>
      </w:r>
      <w:r>
        <w:rPr>
          <w:rFonts w:hint="eastAsia"/>
        </w:rPr>
        <w:t>由于</w:t>
      </w:r>
      <w:r>
        <w:t>在后期客户</w:t>
      </w:r>
      <w:r>
        <w:rPr>
          <w:rFonts w:hint="eastAsia"/>
        </w:rPr>
        <w:t>有</w:t>
      </w:r>
      <w:r>
        <w:t>新增需求或者改动需求，导致在开发过程中使得功能点不明确，</w:t>
      </w:r>
      <w:r>
        <w:rPr>
          <w:rFonts w:hint="eastAsia"/>
        </w:rPr>
        <w:t>有些</w:t>
      </w:r>
      <w:r>
        <w:t>页面功能存在缺漏等，在测试时就</w:t>
      </w:r>
      <w:r>
        <w:rPr>
          <w:rFonts w:hint="eastAsia"/>
        </w:rPr>
        <w:t>出现</w:t>
      </w:r>
      <w:r>
        <w:t>了不同程度的</w:t>
      </w:r>
      <w:r>
        <w:t>Bug</w:t>
      </w:r>
      <w:r>
        <w:t>。</w:t>
      </w:r>
    </w:p>
    <w:p w:rsidR="00667770" w:rsidRDefault="00667770" w:rsidP="00667770">
      <w:pPr>
        <w:ind w:firstLineChars="200" w:firstLine="420"/>
      </w:pPr>
      <w:r>
        <w:t>2.</w:t>
      </w:r>
      <w:r>
        <w:rPr>
          <w:rFonts w:hint="eastAsia"/>
        </w:rPr>
        <w:t>版本</w:t>
      </w:r>
      <w:r>
        <w:t>更</w:t>
      </w:r>
      <w:r>
        <w:rPr>
          <w:rFonts w:hint="eastAsia"/>
        </w:rPr>
        <w:t>新</w:t>
      </w:r>
    </w:p>
    <w:p w:rsidR="00667770" w:rsidRDefault="00667770" w:rsidP="00667770">
      <w:pPr>
        <w:ind w:firstLineChars="200" w:firstLine="420"/>
      </w:pPr>
      <w:r>
        <w:rPr>
          <w:rFonts w:hint="eastAsia"/>
        </w:rPr>
        <w:t>系统</w:t>
      </w:r>
      <w:r>
        <w:t>的整个过程有不同的版本，每当在版本更新时会出现许多</w:t>
      </w:r>
      <w:r>
        <w:t>Bug</w:t>
      </w:r>
      <w:r>
        <w:t>，</w:t>
      </w:r>
      <w:r>
        <w:rPr>
          <w:rFonts w:hint="eastAsia"/>
        </w:rPr>
        <w:t>网址</w:t>
      </w:r>
      <w:r>
        <w:t>端口转换</w:t>
      </w:r>
      <w:r>
        <w:rPr>
          <w:rFonts w:hint="eastAsia"/>
        </w:rPr>
        <w:t>时导致</w:t>
      </w:r>
      <w:r>
        <w:t>代码错乱或者文件配置错误，</w:t>
      </w:r>
      <w:r>
        <w:rPr>
          <w:rFonts w:hint="eastAsia"/>
        </w:rPr>
        <w:t>在</w:t>
      </w:r>
      <w:r>
        <w:t>测试时功能上</w:t>
      </w:r>
      <w:r>
        <w:rPr>
          <w:rFonts w:hint="eastAsia"/>
        </w:rPr>
        <w:t>会</w:t>
      </w:r>
      <w:r>
        <w:t>出现不少错误</w:t>
      </w:r>
      <w:r>
        <w:rPr>
          <w:rFonts w:hint="eastAsia"/>
        </w:rPr>
        <w:t>。</w:t>
      </w:r>
    </w:p>
    <w:p w:rsidR="00667770" w:rsidRDefault="00667770" w:rsidP="00667770">
      <w:pPr>
        <w:ind w:firstLineChars="200" w:firstLine="420"/>
      </w:pPr>
      <w:r>
        <w:t>3.</w:t>
      </w:r>
      <w:r>
        <w:rPr>
          <w:rFonts w:hint="eastAsia"/>
        </w:rPr>
        <w:t>后台</w:t>
      </w:r>
      <w:r>
        <w:t>数据容量过大</w:t>
      </w:r>
    </w:p>
    <w:p w:rsidR="00667770" w:rsidRPr="005C22A8" w:rsidRDefault="00686484" w:rsidP="00667770">
      <w:pPr>
        <w:ind w:firstLineChars="200" w:firstLine="420"/>
      </w:pPr>
      <w:r>
        <w:rPr>
          <w:rFonts w:hint="eastAsia"/>
        </w:rPr>
        <w:t>XX</w:t>
      </w:r>
      <w:r w:rsidR="00667770">
        <w:t>系统其</w:t>
      </w:r>
      <w:r w:rsidR="00667770">
        <w:rPr>
          <w:rFonts w:hint="eastAsia"/>
        </w:rPr>
        <w:t>后台</w:t>
      </w:r>
      <w:r w:rsidR="00667770">
        <w:t>数据量是很大的，这导致了在</w:t>
      </w:r>
      <w:r w:rsidR="00667770">
        <w:rPr>
          <w:rFonts w:hint="eastAsia"/>
        </w:rPr>
        <w:t>服务器处理和</w:t>
      </w:r>
      <w:r w:rsidR="00667770">
        <w:t>页面呈现上</w:t>
      </w:r>
      <w:r w:rsidR="00667770">
        <w:rPr>
          <w:rFonts w:hint="eastAsia"/>
        </w:rPr>
        <w:t>达不到</w:t>
      </w:r>
      <w:r w:rsidR="00667770">
        <w:t>需求，会出现一些</w:t>
      </w:r>
      <w:r w:rsidR="00667770">
        <w:rPr>
          <w:rFonts w:hint="eastAsia"/>
        </w:rPr>
        <w:t>需要</w:t>
      </w:r>
      <w:r w:rsidR="00667770">
        <w:t>优化</w:t>
      </w:r>
      <w:r w:rsidR="00667770">
        <w:rPr>
          <w:rFonts w:hint="eastAsia"/>
        </w:rPr>
        <w:t>的</w:t>
      </w:r>
      <w:r w:rsidR="00667770">
        <w:t>Bug</w:t>
      </w:r>
      <w:r w:rsidR="00667770">
        <w:t>。</w:t>
      </w:r>
    </w:p>
    <w:p w:rsidR="008F3347" w:rsidRPr="00667770" w:rsidRDefault="008F3347"/>
    <w:sectPr w:rsidR="008F3347" w:rsidRPr="0066777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3F9" w:rsidRDefault="008353F9" w:rsidP="00667770">
      <w:r>
        <w:separator/>
      </w:r>
    </w:p>
  </w:endnote>
  <w:endnote w:type="continuationSeparator" w:id="0">
    <w:p w:rsidR="008353F9" w:rsidRDefault="008353F9" w:rsidP="00667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3F9" w:rsidRDefault="008353F9" w:rsidP="00667770">
      <w:r>
        <w:separator/>
      </w:r>
    </w:p>
  </w:footnote>
  <w:footnote w:type="continuationSeparator" w:id="0">
    <w:p w:rsidR="008353F9" w:rsidRDefault="008353F9" w:rsidP="00667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A3" w:rsidRDefault="008353F9">
    <w:pPr>
      <w:pStyle w:val="a4"/>
    </w:pPr>
    <w:r>
      <w:rPr>
        <w:rFonts w:hint="eastAsia"/>
      </w:rPr>
      <w:t xml:space="preserve">                                                                        </w:t>
    </w:r>
    <w:r>
      <w:t xml:space="preserve">     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multilevel"/>
    <w:tmpl w:val="0000000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059C5516"/>
    <w:multiLevelType w:val="multilevel"/>
    <w:tmpl w:val="F9ACF856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 w15:restartNumberingAfterBreak="0">
    <w:nsid w:val="5028528E"/>
    <w:multiLevelType w:val="hybridMultilevel"/>
    <w:tmpl w:val="FA02B434"/>
    <w:lvl w:ilvl="0" w:tplc="B9A8155E">
      <w:start w:val="1"/>
      <w:numFmt w:val="decimal"/>
      <w:lvlText w:val="%1"/>
      <w:lvlJc w:val="left"/>
      <w:pPr>
        <w:tabs>
          <w:tab w:val="num" w:pos="840"/>
        </w:tabs>
        <w:ind w:left="840" w:hanging="420"/>
      </w:pPr>
      <w:rPr>
        <w:rFonts w:ascii="宋体" w:eastAsia="宋体" w:hAnsi="宋体" w:hint="eastAsia"/>
      </w:rPr>
    </w:lvl>
    <w:lvl w:ilvl="1" w:tplc="69F44B62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70"/>
    <w:rsid w:val="001E7C53"/>
    <w:rsid w:val="00222D0E"/>
    <w:rsid w:val="0033421B"/>
    <w:rsid w:val="00363DAC"/>
    <w:rsid w:val="00370066"/>
    <w:rsid w:val="003D3E58"/>
    <w:rsid w:val="0045348E"/>
    <w:rsid w:val="004E4E9D"/>
    <w:rsid w:val="0050520E"/>
    <w:rsid w:val="005072B0"/>
    <w:rsid w:val="00667770"/>
    <w:rsid w:val="00686484"/>
    <w:rsid w:val="007D6ED6"/>
    <w:rsid w:val="007E737F"/>
    <w:rsid w:val="008353F9"/>
    <w:rsid w:val="0089321A"/>
    <w:rsid w:val="008E3FD3"/>
    <w:rsid w:val="008F3347"/>
    <w:rsid w:val="009B6260"/>
    <w:rsid w:val="00AA00AA"/>
    <w:rsid w:val="00AC6014"/>
    <w:rsid w:val="00BA59BA"/>
    <w:rsid w:val="00C95F99"/>
    <w:rsid w:val="00E5010D"/>
    <w:rsid w:val="00EF6E51"/>
    <w:rsid w:val="00F258B1"/>
    <w:rsid w:val="00F5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25201-B659-4400-881F-7DBEB4C1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7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67770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677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77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67770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667770"/>
    <w:rPr>
      <w:b/>
    </w:rPr>
  </w:style>
  <w:style w:type="character" w:styleId="a3">
    <w:name w:val="Hyperlink"/>
    <w:basedOn w:val="a0"/>
    <w:uiPriority w:val="99"/>
    <w:unhideWhenUsed/>
    <w:rsid w:val="00667770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6777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667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7770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39"/>
    <w:rsid w:val="00667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67770"/>
    <w:pPr>
      <w:ind w:firstLineChars="200" w:firstLine="420"/>
    </w:pPr>
  </w:style>
  <w:style w:type="paragraph" w:styleId="a7">
    <w:name w:val="footer"/>
    <w:basedOn w:val="a"/>
    <w:link w:val="Char0"/>
    <w:uiPriority w:val="99"/>
    <w:unhideWhenUsed/>
    <w:rsid w:val="00667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6777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2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Bug</a:t>
            </a:r>
            <a:r>
              <a:rPr lang="zh-CN"/>
              <a:t>趋势图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[工作簿2]Sheet1!$A$3</c:f>
              <c:strCache>
                <c:ptCount val="1"/>
                <c:pt idx="0">
                  <c:v>数量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[工作簿2]Sheet1!$B$2:$G$2</c:f>
              <c:strCache>
                <c:ptCount val="6"/>
                <c:pt idx="0">
                  <c:v>B1</c:v>
                </c:pt>
                <c:pt idx="1">
                  <c:v>B2</c:v>
                </c:pt>
                <c:pt idx="2">
                  <c:v>B3</c:v>
                </c:pt>
                <c:pt idx="3">
                  <c:v>B4</c:v>
                </c:pt>
                <c:pt idx="4">
                  <c:v>B5</c:v>
                </c:pt>
                <c:pt idx="5">
                  <c:v>B6</c:v>
                </c:pt>
              </c:strCache>
            </c:strRef>
          </c:cat>
          <c:val>
            <c:numRef>
              <c:f>[工作簿2]Sheet1!$B$3:$G$3</c:f>
              <c:numCache>
                <c:formatCode>General</c:formatCode>
                <c:ptCount val="6"/>
                <c:pt idx="0">
                  <c:v>36</c:v>
                </c:pt>
                <c:pt idx="1">
                  <c:v>47</c:v>
                </c:pt>
                <c:pt idx="2">
                  <c:v>63</c:v>
                </c:pt>
                <c:pt idx="3">
                  <c:v>41</c:v>
                </c:pt>
                <c:pt idx="4">
                  <c:v>54</c:v>
                </c:pt>
                <c:pt idx="5">
                  <c:v>35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47849304"/>
        <c:axId val="551426624"/>
      </c:lineChart>
      <c:catAx>
        <c:axId val="547849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1426624"/>
        <c:crosses val="autoZero"/>
        <c:auto val="1"/>
        <c:lblAlgn val="ctr"/>
        <c:lblOffset val="100"/>
        <c:noMultiLvlLbl val="0"/>
      </c:catAx>
      <c:valAx>
        <c:axId val="5514266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7849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Bug</a:t>
            </a:r>
            <a:r>
              <a:rPr lang="zh-CN"/>
              <a:t>严重等级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[工作簿2]Sheet1!$A$8</c:f>
              <c:strCache>
                <c:ptCount val="1"/>
                <c:pt idx="0">
                  <c:v>数量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[工作簿2]Sheet1!$B$7:$D$7</c:f>
              <c:strCache>
                <c:ptCount val="3"/>
                <c:pt idx="0">
                  <c:v>严重</c:v>
                </c:pt>
                <c:pt idx="1">
                  <c:v>主要</c:v>
                </c:pt>
                <c:pt idx="2">
                  <c:v>次要</c:v>
                </c:pt>
              </c:strCache>
            </c:strRef>
          </c:cat>
          <c:val>
            <c:numRef>
              <c:f>[工作簿2]Sheet1!$B$8:$D$8</c:f>
              <c:numCache>
                <c:formatCode>General</c:formatCode>
                <c:ptCount val="3"/>
                <c:pt idx="0">
                  <c:v>15</c:v>
                </c:pt>
                <c:pt idx="1">
                  <c:v>65</c:v>
                </c:pt>
                <c:pt idx="2">
                  <c:v>20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95234872"/>
        <c:axId val="495235264"/>
      </c:barChart>
      <c:catAx>
        <c:axId val="49523487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5235264"/>
        <c:crosses val="autoZero"/>
        <c:auto val="1"/>
        <c:lblAlgn val="ctr"/>
        <c:lblOffset val="100"/>
        <c:noMultiLvlLbl val="0"/>
      </c:catAx>
      <c:valAx>
        <c:axId val="49523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5234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Bug</a:t>
            </a:r>
            <a:r>
              <a:rPr lang="zh-CN"/>
              <a:t>状态图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[工作簿2]Sheet1!$A$14</c:f>
              <c:strCache>
                <c:ptCount val="1"/>
                <c:pt idx="0">
                  <c:v>数量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[工作簿2]Sheet1!$B$13:$E$13</c:f>
              <c:strCache>
                <c:ptCount val="4"/>
                <c:pt idx="0">
                  <c:v>New</c:v>
                </c:pt>
                <c:pt idx="1">
                  <c:v>Open</c:v>
                </c:pt>
                <c:pt idx="2">
                  <c:v>Deferred</c:v>
                </c:pt>
                <c:pt idx="3">
                  <c:v>Closed</c:v>
                </c:pt>
              </c:strCache>
            </c:strRef>
          </c:cat>
          <c:val>
            <c:numRef>
              <c:f>[工作簿2]Sheet1!$B$14:$E$14</c:f>
              <c:numCache>
                <c:formatCode>General</c:formatCode>
                <c:ptCount val="4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263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95236048"/>
        <c:axId val="331219224"/>
      </c:barChart>
      <c:catAx>
        <c:axId val="49523604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1219224"/>
        <c:crosses val="autoZero"/>
        <c:auto val="1"/>
        <c:lblAlgn val="ctr"/>
        <c:lblOffset val="100"/>
        <c:noMultiLvlLbl val="0"/>
      </c:catAx>
      <c:valAx>
        <c:axId val="33121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5236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3</cp:revision>
  <dcterms:created xsi:type="dcterms:W3CDTF">2017-05-04T05:20:00Z</dcterms:created>
  <dcterms:modified xsi:type="dcterms:W3CDTF">2017-05-04T05:27:00Z</dcterms:modified>
</cp:coreProperties>
</file>